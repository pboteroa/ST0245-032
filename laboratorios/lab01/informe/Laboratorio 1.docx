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5CAC86CC" w14:textId="2E338148" w:rsidR="00AD0558" w:rsidRPr="00AD0558" w:rsidRDefault="00523B77" w:rsidP="00AD0558">
      <w:pPr>
        <w:pStyle w:val="Heading"/>
        <w:rPr>
          <w:rFonts w:ascii="Arial" w:hAnsi="Arial" w:cs="Arial"/>
          <w:b/>
        </w:rPr>
      </w:pPr>
      <w:r>
        <w:rPr>
          <w:rFonts w:ascii="Arial" w:hAnsi="Arial" w:cs="Arial"/>
          <w:b/>
          <w:color w:val="002060"/>
          <w:sz w:val="36"/>
          <w:szCs w:val="24"/>
        </w:rPr>
        <w:t>Laboratory practice No. 1</w:t>
      </w:r>
      <w:r w:rsidR="00AD0558" w:rsidRPr="00B45CA6">
        <w:rPr>
          <w:rFonts w:ascii="Arial" w:hAnsi="Arial" w:cs="Arial"/>
          <w:b/>
          <w:color w:val="002060"/>
          <w:sz w:val="36"/>
          <w:szCs w:val="24"/>
        </w:rPr>
        <w:t xml:space="preserve">: </w:t>
      </w:r>
      <w:r>
        <w:rPr>
          <w:rFonts w:ascii="Arial" w:hAnsi="Arial" w:cs="Arial"/>
          <w:b/>
          <w:color w:val="002060"/>
          <w:sz w:val="36"/>
          <w:szCs w:val="24"/>
        </w:rPr>
        <w:t>Recursion</w:t>
      </w:r>
    </w:p>
    <w:p w14:paraId="2CF12B40" w14:textId="676CF8C0" w:rsidR="00AD0558" w:rsidRPr="00B45CA6" w:rsidRDefault="00AD0558" w:rsidP="00AD0558">
      <w:pPr>
        <w:pStyle w:val="Textoindependiente"/>
        <w:rPr>
          <w:lang w:val="en-US"/>
        </w:rPr>
      </w:pPr>
    </w:p>
    <w:p w14:paraId="5A8FCF7D" w14:textId="246A5044" w:rsidR="00AD0558" w:rsidRPr="00B45CA6" w:rsidRDefault="00AD0558" w:rsidP="00AD0558">
      <w:pPr>
        <w:pStyle w:val="Textoindependiente"/>
        <w:rPr>
          <w:lang w:val="en-US"/>
        </w:rPr>
      </w:pPr>
    </w:p>
    <w:p w14:paraId="1D95FBE6" w14:textId="77777777" w:rsidR="00AD0558" w:rsidRPr="00B45CA6" w:rsidRDefault="00AD0558" w:rsidP="00AD0558">
      <w:pPr>
        <w:pStyle w:val="Textoindependiente"/>
        <w:rPr>
          <w:lang w:val="en-US"/>
        </w:rPr>
      </w:pPr>
    </w:p>
    <w:tbl>
      <w:tblPr>
        <w:tblW w:w="0" w:type="auto"/>
        <w:tblLayout w:type="fixed"/>
        <w:tblLook w:val="0000" w:firstRow="0" w:lastRow="0" w:firstColumn="0" w:lastColumn="0" w:noHBand="0" w:noVBand="0"/>
      </w:tblPr>
      <w:tblGrid>
        <w:gridCol w:w="4605"/>
        <w:gridCol w:w="4605"/>
      </w:tblGrid>
      <w:tr w:rsidR="00AD0558" w14:paraId="3B64C703" w14:textId="77777777" w:rsidTr="007E6311">
        <w:tc>
          <w:tcPr>
            <w:tcW w:w="4605" w:type="dxa"/>
            <w:shd w:val="clear" w:color="auto" w:fill="auto"/>
          </w:tcPr>
          <w:p w14:paraId="3B14F484" w14:textId="5BFEA659" w:rsidR="00AD0558" w:rsidRPr="00B45CA6" w:rsidRDefault="00B45CA6" w:rsidP="007E6311">
            <w:pPr>
              <w:jc w:val="center"/>
              <w:rPr>
                <w:lang w:val="es-CO"/>
              </w:rPr>
            </w:pPr>
            <w:r w:rsidRPr="00B45CA6">
              <w:rPr>
                <w:b/>
                <w:bCs/>
                <w:szCs w:val="24"/>
                <w:lang w:val="es-CO"/>
              </w:rPr>
              <w:t xml:space="preserve">Samuel </w:t>
            </w:r>
            <w:r>
              <w:rPr>
                <w:b/>
                <w:bCs/>
                <w:szCs w:val="24"/>
                <w:lang w:val="es-CO"/>
              </w:rPr>
              <w:t>C</w:t>
            </w:r>
            <w:r w:rsidRPr="00B45CA6">
              <w:rPr>
                <w:b/>
                <w:bCs/>
                <w:szCs w:val="24"/>
                <w:lang w:val="es-CO"/>
              </w:rPr>
              <w:t>e</w:t>
            </w:r>
            <w:r>
              <w:rPr>
                <w:b/>
                <w:bCs/>
                <w:szCs w:val="24"/>
                <w:lang w:val="es-CO"/>
              </w:rPr>
              <w:t>ballos Posada</w:t>
            </w:r>
          </w:p>
          <w:p w14:paraId="2DF5439F" w14:textId="77777777" w:rsidR="00AD0558" w:rsidRDefault="00AD0558" w:rsidP="007E6311">
            <w:pPr>
              <w:jc w:val="center"/>
            </w:pPr>
            <w:r>
              <w:rPr>
                <w:bCs/>
                <w:szCs w:val="24"/>
              </w:rPr>
              <w:t xml:space="preserve">Universidad </w:t>
            </w:r>
            <w:proofErr w:type="spellStart"/>
            <w:r>
              <w:rPr>
                <w:bCs/>
                <w:szCs w:val="24"/>
              </w:rPr>
              <w:t>Eafit</w:t>
            </w:r>
            <w:proofErr w:type="spellEnd"/>
          </w:p>
          <w:p w14:paraId="352FF22B" w14:textId="77777777" w:rsidR="00AD0558" w:rsidRDefault="00AD0558" w:rsidP="007E6311">
            <w:pPr>
              <w:jc w:val="center"/>
            </w:pPr>
            <w:r>
              <w:rPr>
                <w:bCs/>
                <w:szCs w:val="24"/>
              </w:rPr>
              <w:t>Medellín, Colombia</w:t>
            </w:r>
          </w:p>
          <w:p w14:paraId="0B6A396F" w14:textId="45C09547" w:rsidR="00AD0558" w:rsidRDefault="00B45CA6" w:rsidP="007E6311">
            <w:pPr>
              <w:jc w:val="center"/>
            </w:pPr>
            <w:r>
              <w:rPr>
                <w:bCs/>
                <w:szCs w:val="24"/>
              </w:rPr>
              <w:t>sceballosp</w:t>
            </w:r>
            <w:r w:rsidR="00AD0558">
              <w:rPr>
                <w:bCs/>
                <w:szCs w:val="24"/>
              </w:rPr>
              <w:t>@eafit.edu.co</w:t>
            </w:r>
          </w:p>
          <w:p w14:paraId="052A1AB0" w14:textId="77777777" w:rsidR="00AD0558" w:rsidRDefault="00AD0558" w:rsidP="007E6311">
            <w:pPr>
              <w:jc w:val="center"/>
              <w:rPr>
                <w:b/>
                <w:bCs/>
                <w:szCs w:val="24"/>
              </w:rPr>
            </w:pPr>
          </w:p>
        </w:tc>
        <w:tc>
          <w:tcPr>
            <w:tcW w:w="4605" w:type="dxa"/>
            <w:shd w:val="clear" w:color="auto" w:fill="auto"/>
          </w:tcPr>
          <w:p w14:paraId="3B4E90BA" w14:textId="53EF9DD0" w:rsidR="00AD0558" w:rsidRPr="0059321D" w:rsidRDefault="00B45CA6" w:rsidP="007E6311">
            <w:pPr>
              <w:jc w:val="center"/>
              <w:rPr>
                <w:lang w:val="es-CO"/>
              </w:rPr>
            </w:pPr>
            <w:r w:rsidRPr="0059321D">
              <w:rPr>
                <w:b/>
                <w:bCs/>
                <w:szCs w:val="24"/>
                <w:lang w:val="es-CO"/>
              </w:rPr>
              <w:t xml:space="preserve">Pedro Botero </w:t>
            </w:r>
            <w:proofErr w:type="spellStart"/>
            <w:r w:rsidRPr="0059321D">
              <w:rPr>
                <w:b/>
                <w:bCs/>
                <w:szCs w:val="24"/>
                <w:lang w:val="es-CO"/>
              </w:rPr>
              <w:t>Aristizábal</w:t>
            </w:r>
            <w:proofErr w:type="spellEnd"/>
          </w:p>
          <w:p w14:paraId="501311A7" w14:textId="77777777" w:rsidR="00AD0558" w:rsidRPr="0059321D" w:rsidRDefault="00AD0558" w:rsidP="007E6311">
            <w:pPr>
              <w:jc w:val="center"/>
              <w:rPr>
                <w:lang w:val="es-CO"/>
              </w:rPr>
            </w:pPr>
            <w:r w:rsidRPr="0059321D">
              <w:rPr>
                <w:bCs/>
                <w:szCs w:val="24"/>
                <w:lang w:val="es-CO"/>
              </w:rPr>
              <w:t xml:space="preserve">Universidad </w:t>
            </w:r>
            <w:proofErr w:type="spellStart"/>
            <w:r w:rsidRPr="0059321D">
              <w:rPr>
                <w:bCs/>
                <w:szCs w:val="24"/>
                <w:lang w:val="es-CO"/>
              </w:rPr>
              <w:t>Eafit</w:t>
            </w:r>
            <w:proofErr w:type="spellEnd"/>
          </w:p>
          <w:p w14:paraId="06990498" w14:textId="77777777" w:rsidR="00AD0558" w:rsidRDefault="00AD0558" w:rsidP="007E6311">
            <w:pPr>
              <w:jc w:val="center"/>
            </w:pPr>
            <w:r>
              <w:rPr>
                <w:bCs/>
                <w:szCs w:val="24"/>
              </w:rPr>
              <w:t>Medellín, Colombia</w:t>
            </w:r>
          </w:p>
          <w:p w14:paraId="3751F54A" w14:textId="1163BFCF" w:rsidR="00AD0558" w:rsidRDefault="00B45CA6" w:rsidP="007E6311">
            <w:pPr>
              <w:jc w:val="center"/>
            </w:pPr>
            <w:r>
              <w:rPr>
                <w:bCs/>
                <w:szCs w:val="24"/>
              </w:rPr>
              <w:t>pboteroa</w:t>
            </w:r>
            <w:r w:rsidR="00AD0558">
              <w:rPr>
                <w:bCs/>
                <w:szCs w:val="24"/>
              </w:rPr>
              <w:t>@eafit.edu.co</w:t>
            </w:r>
          </w:p>
          <w:p w14:paraId="5E3BE8F4" w14:textId="77777777" w:rsidR="00AD0558" w:rsidRDefault="00AD0558" w:rsidP="007E6311">
            <w:pPr>
              <w:jc w:val="center"/>
              <w:rPr>
                <w:b/>
                <w:bCs/>
                <w:szCs w:val="24"/>
              </w:rPr>
            </w:pPr>
          </w:p>
        </w:tc>
      </w:tr>
    </w:tbl>
    <w:p w14:paraId="243386EC" w14:textId="77777777" w:rsidR="00AD0558" w:rsidRDefault="00AD0558" w:rsidP="00AD0558">
      <w:pPr>
        <w:rPr>
          <w:b/>
          <w:bCs/>
          <w:szCs w:val="24"/>
        </w:rPr>
      </w:pPr>
    </w:p>
    <w:p w14:paraId="67CBD47D" w14:textId="77777777" w:rsidR="00AD0558" w:rsidRDefault="00AD0558" w:rsidP="00AD0558">
      <w:pPr>
        <w:rPr>
          <w:b/>
          <w:bCs/>
          <w:szCs w:val="24"/>
        </w:rPr>
      </w:pPr>
    </w:p>
    <w:p w14:paraId="11A3A790" w14:textId="77777777" w:rsidR="00AD0558" w:rsidRPr="00B45CA6" w:rsidRDefault="00AD0558" w:rsidP="00AD0558">
      <w:pPr>
        <w:rPr>
          <w:lang w:val="en-US"/>
        </w:rPr>
      </w:pPr>
      <w:r w:rsidRPr="00B45CA6">
        <w:rPr>
          <w:b/>
          <w:bCs/>
          <w:color w:val="002060"/>
          <w:lang w:val="en-US"/>
        </w:rPr>
        <w:t>3)</w:t>
      </w:r>
      <w:r w:rsidRPr="00B45CA6">
        <w:rPr>
          <w:b/>
          <w:bCs/>
          <w:lang w:val="en-US"/>
        </w:rPr>
        <w:t xml:space="preserve"> Practice for final project defense presentation</w:t>
      </w:r>
    </w:p>
    <w:p w14:paraId="4E600538" w14:textId="77777777" w:rsidR="00AD0558" w:rsidRPr="00B45CA6" w:rsidRDefault="00AD0558" w:rsidP="00AD0558">
      <w:pPr>
        <w:rPr>
          <w:b/>
          <w:bCs/>
          <w:lang w:val="en-US"/>
        </w:rPr>
      </w:pPr>
    </w:p>
    <w:p w14:paraId="678DE0ED" w14:textId="66C219F6" w:rsidR="00364859" w:rsidRPr="000335CB" w:rsidRDefault="00364859" w:rsidP="00364859">
      <w:pPr>
        <w:pStyle w:val="Prrafodelista"/>
        <w:ind w:left="360"/>
        <w:jc w:val="both"/>
        <w:rPr>
          <w:bCs/>
          <w:sz w:val="22"/>
          <w:szCs w:val="22"/>
          <w:lang w:val="en-US"/>
        </w:rPr>
      </w:pPr>
      <w:r w:rsidRPr="0059321D">
        <w:rPr>
          <w:b/>
          <w:bCs/>
          <w:color w:val="002060"/>
          <w:sz w:val="22"/>
          <w:szCs w:val="22"/>
          <w:lang w:val="en-US"/>
        </w:rPr>
        <w:t>3.1</w:t>
      </w:r>
      <w:r w:rsidR="000335CB">
        <w:rPr>
          <w:bCs/>
          <w:sz w:val="22"/>
          <w:szCs w:val="22"/>
          <w:lang w:val="en-US"/>
        </w:rPr>
        <w:t xml:space="preserve"> </w:t>
      </w:r>
      <w:r w:rsidR="000335CB">
        <w:t xml:space="preserve">T(n) = </w:t>
      </w:r>
      <w:proofErr w:type="gramStart"/>
      <w:r w:rsidR="000335CB">
        <w:t>T(</w:t>
      </w:r>
      <w:proofErr w:type="gramEnd"/>
      <w:r w:rsidR="000335CB">
        <w:t>n - 1) + T(n - 2) + c</w:t>
      </w:r>
    </w:p>
    <w:p w14:paraId="71FFBE8F" w14:textId="77777777" w:rsidR="000335CB" w:rsidRDefault="00364859" w:rsidP="000335CB">
      <w:pPr>
        <w:rPr>
          <w:noProof/>
          <w:lang w:val="en-US"/>
        </w:rPr>
      </w:pPr>
      <w:r w:rsidRPr="0059321D">
        <w:rPr>
          <w:b/>
          <w:bCs/>
          <w:color w:val="002060"/>
          <w:sz w:val="22"/>
          <w:szCs w:val="22"/>
          <w:lang w:val="en-US"/>
        </w:rPr>
        <w:t>3.2</w:t>
      </w:r>
      <w:r w:rsidR="000335CB">
        <w:rPr>
          <w:b/>
          <w:bCs/>
          <w:color w:val="002060"/>
          <w:sz w:val="22"/>
          <w:szCs w:val="22"/>
          <w:lang w:val="en-US"/>
        </w:rPr>
        <w:t xml:space="preserve"> </w:t>
      </w:r>
    </w:p>
    <w:p w14:paraId="5864FE0A" w14:textId="556DD7E1" w:rsidR="000335CB" w:rsidRDefault="000335CB" w:rsidP="000335CB">
      <w:r>
        <w:rPr>
          <w:noProof/>
          <w:lang w:val="en-US"/>
        </w:rPr>
        <w:drawing>
          <wp:inline distT="0" distB="0" distL="0" distR="0" wp14:anchorId="5A79E8CD" wp14:editId="5A2C0708">
            <wp:extent cx="4086225" cy="2238375"/>
            <wp:effectExtent l="0" t="0" r="9525" b="9525"/>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086225" cy="2238375"/>
                    </a:xfrm>
                    <a:prstGeom prst="rect">
                      <a:avLst/>
                    </a:prstGeom>
                    <a:ln/>
                  </pic:spPr>
                </pic:pic>
              </a:graphicData>
            </a:graphic>
          </wp:inline>
        </w:drawing>
      </w:r>
    </w:p>
    <w:p w14:paraId="3572AC49" w14:textId="77777777" w:rsidR="000335CB" w:rsidRPr="000335CB" w:rsidRDefault="000335CB" w:rsidP="000335CB">
      <w:pPr>
        <w:rPr>
          <w:lang w:val="en-US"/>
        </w:rPr>
      </w:pPr>
      <w:r w:rsidRPr="000335CB">
        <w:rPr>
          <w:lang w:val="en-US"/>
        </w:rPr>
        <w:t xml:space="preserve">The graph compares the problem size to the amount of time in seconds that it takes to run. We can see an exponential growth in the time as the problem size increases. The runtime when the problem size is 20 or less is instant. Only after 29 we can start to see a noticeable increase in the time. </w:t>
      </w:r>
    </w:p>
    <w:p w14:paraId="0B484085" w14:textId="77777777" w:rsidR="000335CB" w:rsidRPr="000335CB" w:rsidRDefault="000335CB" w:rsidP="000335CB">
      <w:pPr>
        <w:rPr>
          <w:lang w:val="en-US"/>
        </w:rPr>
      </w:pPr>
    </w:p>
    <w:p w14:paraId="6DDFD32E" w14:textId="64380B75" w:rsidR="000335CB" w:rsidRPr="000335CB" w:rsidRDefault="000335CB" w:rsidP="000335CB">
      <w:pPr>
        <w:rPr>
          <w:lang w:val="en-US"/>
        </w:rPr>
      </w:pPr>
      <w:r w:rsidRPr="000335CB">
        <w:rPr>
          <w:lang w:val="en-US"/>
        </w:rPr>
        <w:t xml:space="preserve">If the problem size </w:t>
      </w:r>
      <w:r>
        <w:rPr>
          <w:lang w:val="en-US"/>
        </w:rPr>
        <w:t>were 50, the code would take</w:t>
      </w:r>
      <w:r w:rsidR="008D5852">
        <w:rPr>
          <w:lang w:val="en-US"/>
        </w:rPr>
        <w:t xml:space="preserve"> approximately 3786.23</w:t>
      </w:r>
      <w:r w:rsidRPr="000335CB">
        <w:rPr>
          <w:lang w:val="en-US"/>
        </w:rPr>
        <w:t xml:space="preserve"> seconds</w:t>
      </w:r>
      <w:r w:rsidR="008D5852">
        <w:rPr>
          <w:lang w:val="en-US"/>
        </w:rPr>
        <w:t xml:space="preserve"> (63.1 minutes</w:t>
      </w:r>
      <w:r w:rsidRPr="000335CB">
        <w:rPr>
          <w:lang w:val="en-US"/>
        </w:rPr>
        <w:t xml:space="preserve"> to run. </w:t>
      </w:r>
    </w:p>
    <w:p w14:paraId="48FADF5B" w14:textId="630CC013" w:rsidR="00364859" w:rsidRPr="0059321D" w:rsidRDefault="00364859" w:rsidP="00364859">
      <w:pPr>
        <w:pStyle w:val="Prrafodelista"/>
        <w:ind w:left="360"/>
        <w:jc w:val="both"/>
        <w:rPr>
          <w:b/>
          <w:bCs/>
          <w:color w:val="002060"/>
          <w:sz w:val="22"/>
          <w:szCs w:val="22"/>
          <w:lang w:val="en-US"/>
        </w:rPr>
      </w:pPr>
    </w:p>
    <w:p w14:paraId="5B57782E" w14:textId="1C007A55" w:rsidR="00364859" w:rsidRPr="000335CB" w:rsidRDefault="00364859" w:rsidP="00364859">
      <w:pPr>
        <w:pStyle w:val="Prrafodelista"/>
        <w:ind w:left="360"/>
        <w:jc w:val="both"/>
        <w:rPr>
          <w:bCs/>
          <w:sz w:val="22"/>
          <w:szCs w:val="22"/>
          <w:lang w:val="en-US"/>
        </w:rPr>
      </w:pPr>
      <w:r w:rsidRPr="0059321D">
        <w:rPr>
          <w:b/>
          <w:bCs/>
          <w:color w:val="002060"/>
          <w:sz w:val="22"/>
          <w:szCs w:val="22"/>
          <w:lang w:val="en-US"/>
        </w:rPr>
        <w:t>3.3</w:t>
      </w:r>
      <w:r w:rsidR="000335CB">
        <w:rPr>
          <w:b/>
          <w:bCs/>
          <w:color w:val="002060"/>
          <w:sz w:val="22"/>
          <w:szCs w:val="22"/>
          <w:lang w:val="en-US"/>
        </w:rPr>
        <w:t xml:space="preserve"> </w:t>
      </w:r>
      <w:r w:rsidR="000335CB" w:rsidRPr="000335CB">
        <w:rPr>
          <w:lang w:val="en-US"/>
        </w:rPr>
        <w:t xml:space="preserve">Taking into account that the containers in Puerto Antioquia are thousands of centimeters long, this algorithm wouldn't be viable because they are way too big. The code would take weeks to run if it were to be used, which would be efficient.  </w:t>
      </w:r>
    </w:p>
    <w:p w14:paraId="45AA598C" w14:textId="2778CA71" w:rsidR="00364859" w:rsidRPr="000335CB" w:rsidRDefault="00364859" w:rsidP="00364859">
      <w:pPr>
        <w:pStyle w:val="Prrafodelista"/>
        <w:ind w:left="360"/>
        <w:jc w:val="both"/>
        <w:rPr>
          <w:bCs/>
          <w:sz w:val="22"/>
          <w:szCs w:val="22"/>
          <w:lang w:val="en-US"/>
        </w:rPr>
      </w:pPr>
      <w:r w:rsidRPr="0059321D">
        <w:rPr>
          <w:b/>
          <w:bCs/>
          <w:color w:val="002060"/>
          <w:sz w:val="22"/>
          <w:szCs w:val="22"/>
          <w:lang w:val="en-US"/>
        </w:rPr>
        <w:t>3.4</w:t>
      </w:r>
      <w:r w:rsidR="000335CB">
        <w:rPr>
          <w:b/>
          <w:bCs/>
          <w:color w:val="002060"/>
          <w:sz w:val="22"/>
          <w:szCs w:val="22"/>
          <w:lang w:val="en-US"/>
        </w:rPr>
        <w:t xml:space="preserve"> </w:t>
      </w:r>
      <w:r w:rsidR="000335CB">
        <w:rPr>
          <w:bCs/>
          <w:sz w:val="22"/>
          <w:szCs w:val="22"/>
          <w:lang w:val="en-US"/>
        </w:rPr>
        <w:t>…</w:t>
      </w:r>
    </w:p>
    <w:p w14:paraId="333A2BB9" w14:textId="5E89E49F" w:rsidR="00364859" w:rsidRPr="0059321D" w:rsidRDefault="00364859" w:rsidP="00364859">
      <w:pPr>
        <w:pStyle w:val="Prrafodelista"/>
        <w:ind w:left="360"/>
        <w:jc w:val="both"/>
        <w:rPr>
          <w:bCs/>
          <w:sz w:val="22"/>
          <w:szCs w:val="22"/>
          <w:lang w:val="en-US"/>
        </w:rPr>
      </w:pPr>
      <w:r w:rsidRPr="0059321D">
        <w:rPr>
          <w:b/>
          <w:bCs/>
          <w:color w:val="002060"/>
          <w:sz w:val="22"/>
          <w:szCs w:val="22"/>
          <w:lang w:val="en-US"/>
        </w:rPr>
        <w:t>3.5</w:t>
      </w:r>
      <w:r w:rsidR="0059321D" w:rsidRPr="0059321D">
        <w:rPr>
          <w:b/>
          <w:bCs/>
          <w:color w:val="002060"/>
          <w:sz w:val="22"/>
          <w:szCs w:val="22"/>
          <w:lang w:val="en-US"/>
        </w:rPr>
        <w:t xml:space="preserve"> </w:t>
      </w:r>
      <w:r w:rsidR="0059321D" w:rsidRPr="0059321D">
        <w:rPr>
          <w:bCs/>
          <w:sz w:val="22"/>
          <w:szCs w:val="22"/>
          <w:lang w:val="en-US"/>
        </w:rPr>
        <w:t>Factorial: T(n)=T(n-1</w:t>
      </w:r>
      <w:r w:rsidR="0059321D">
        <w:rPr>
          <w:bCs/>
          <w:sz w:val="22"/>
          <w:szCs w:val="22"/>
          <w:lang w:val="en-US"/>
        </w:rPr>
        <w:t>) + C</w:t>
      </w:r>
    </w:p>
    <w:p w14:paraId="48E3E6A8" w14:textId="5C75976D" w:rsidR="0059321D" w:rsidRDefault="0059321D" w:rsidP="00364859">
      <w:pPr>
        <w:pStyle w:val="Prrafodelista"/>
        <w:ind w:left="360"/>
        <w:jc w:val="both"/>
        <w:rPr>
          <w:bCs/>
          <w:sz w:val="22"/>
          <w:szCs w:val="22"/>
          <w:lang w:val="en-US"/>
        </w:rPr>
      </w:pPr>
      <w:r w:rsidRPr="0059321D">
        <w:rPr>
          <w:b/>
          <w:bCs/>
          <w:color w:val="002060"/>
          <w:sz w:val="22"/>
          <w:szCs w:val="22"/>
          <w:lang w:val="en-US"/>
        </w:rPr>
        <w:tab/>
      </w:r>
      <w:proofErr w:type="spellStart"/>
      <w:r>
        <w:rPr>
          <w:bCs/>
          <w:sz w:val="22"/>
          <w:szCs w:val="22"/>
          <w:lang w:val="en-US"/>
        </w:rPr>
        <w:t>BunnyEars</w:t>
      </w:r>
      <w:proofErr w:type="spellEnd"/>
      <w:r>
        <w:rPr>
          <w:bCs/>
          <w:sz w:val="22"/>
          <w:szCs w:val="22"/>
          <w:lang w:val="en-US"/>
        </w:rPr>
        <w:t xml:space="preserve">: </w:t>
      </w:r>
      <w:r w:rsidRPr="0059321D">
        <w:rPr>
          <w:bCs/>
          <w:sz w:val="22"/>
          <w:szCs w:val="22"/>
          <w:lang w:val="en-US"/>
        </w:rPr>
        <w:t>T(n)=T(n-1</w:t>
      </w:r>
      <w:r>
        <w:rPr>
          <w:bCs/>
          <w:sz w:val="22"/>
          <w:szCs w:val="22"/>
          <w:lang w:val="en-US"/>
        </w:rPr>
        <w:t>) + C</w:t>
      </w:r>
    </w:p>
    <w:p w14:paraId="263F0BDD" w14:textId="34013208" w:rsidR="0059321D" w:rsidRDefault="0059321D" w:rsidP="00364859">
      <w:pPr>
        <w:pStyle w:val="Prrafodelista"/>
        <w:ind w:left="360"/>
        <w:jc w:val="both"/>
        <w:rPr>
          <w:bCs/>
          <w:sz w:val="22"/>
          <w:szCs w:val="22"/>
          <w:lang w:val="en-US"/>
        </w:rPr>
      </w:pPr>
      <w:r>
        <w:rPr>
          <w:bCs/>
          <w:sz w:val="22"/>
          <w:szCs w:val="22"/>
          <w:lang w:val="en-US"/>
        </w:rPr>
        <w:lastRenderedPageBreak/>
        <w:tab/>
      </w:r>
      <w:r w:rsidRPr="0059321D">
        <w:rPr>
          <w:bCs/>
          <w:sz w:val="22"/>
          <w:szCs w:val="22"/>
          <w:lang w:val="en-US"/>
        </w:rPr>
        <w:t xml:space="preserve">Fibonacci: </w:t>
      </w:r>
      <w:r w:rsidRPr="0059321D">
        <w:rPr>
          <w:bCs/>
          <w:sz w:val="22"/>
          <w:szCs w:val="22"/>
          <w:lang w:val="en-US"/>
        </w:rPr>
        <w:t>T(n)=T(n-1)</w:t>
      </w:r>
      <w:r w:rsidRPr="0059321D">
        <w:rPr>
          <w:bCs/>
          <w:sz w:val="22"/>
          <w:szCs w:val="22"/>
          <w:lang w:val="en-US"/>
        </w:rPr>
        <w:t xml:space="preserve"> + T(n-2)</w:t>
      </w:r>
      <w:r w:rsidRPr="0059321D">
        <w:rPr>
          <w:bCs/>
          <w:sz w:val="22"/>
          <w:szCs w:val="22"/>
          <w:lang w:val="en-US"/>
        </w:rPr>
        <w:t xml:space="preserve"> + C</w:t>
      </w:r>
    </w:p>
    <w:p w14:paraId="2CE93194" w14:textId="54551945" w:rsidR="0059321D" w:rsidRDefault="0059321D" w:rsidP="00364859">
      <w:pPr>
        <w:pStyle w:val="Prrafodelista"/>
        <w:ind w:left="360"/>
        <w:jc w:val="both"/>
        <w:rPr>
          <w:bCs/>
          <w:sz w:val="22"/>
          <w:szCs w:val="22"/>
          <w:lang w:val="en-US"/>
        </w:rPr>
      </w:pPr>
      <w:r>
        <w:rPr>
          <w:bCs/>
          <w:sz w:val="22"/>
          <w:szCs w:val="22"/>
          <w:lang w:val="en-US"/>
        </w:rPr>
        <w:tab/>
        <w:t xml:space="preserve">BunnyEars2: </w:t>
      </w:r>
      <w:r w:rsidRPr="0059321D">
        <w:rPr>
          <w:bCs/>
          <w:sz w:val="22"/>
          <w:szCs w:val="22"/>
          <w:lang w:val="en-US"/>
        </w:rPr>
        <w:t>T(n)=T(n-1</w:t>
      </w:r>
      <w:r>
        <w:rPr>
          <w:bCs/>
          <w:sz w:val="22"/>
          <w:szCs w:val="22"/>
          <w:lang w:val="en-US"/>
        </w:rPr>
        <w:t>) + C</w:t>
      </w:r>
    </w:p>
    <w:p w14:paraId="5FB75A49" w14:textId="62AAFEA1" w:rsidR="0059321D" w:rsidRDefault="0059321D" w:rsidP="00364859">
      <w:pPr>
        <w:pStyle w:val="Prrafodelista"/>
        <w:ind w:left="360"/>
        <w:jc w:val="both"/>
        <w:rPr>
          <w:bCs/>
          <w:sz w:val="22"/>
          <w:szCs w:val="22"/>
          <w:lang w:val="en-US"/>
        </w:rPr>
      </w:pPr>
      <w:r>
        <w:rPr>
          <w:bCs/>
          <w:sz w:val="22"/>
          <w:szCs w:val="22"/>
          <w:lang w:val="en-US"/>
        </w:rPr>
        <w:tab/>
        <w:t xml:space="preserve">Triangle: </w:t>
      </w:r>
      <w:r w:rsidRPr="0059321D">
        <w:rPr>
          <w:bCs/>
          <w:sz w:val="22"/>
          <w:szCs w:val="22"/>
          <w:lang w:val="en-US"/>
        </w:rPr>
        <w:t>T(n)=T(n-1</w:t>
      </w:r>
      <w:r>
        <w:rPr>
          <w:bCs/>
          <w:sz w:val="22"/>
          <w:szCs w:val="22"/>
          <w:lang w:val="en-US"/>
        </w:rPr>
        <w:t>) + C</w:t>
      </w:r>
    </w:p>
    <w:p w14:paraId="54F75036" w14:textId="660D93FE" w:rsidR="0059321D" w:rsidRDefault="0059321D" w:rsidP="00364859">
      <w:pPr>
        <w:pStyle w:val="Prrafodelista"/>
        <w:ind w:left="360"/>
        <w:jc w:val="both"/>
        <w:rPr>
          <w:bCs/>
          <w:sz w:val="22"/>
          <w:szCs w:val="22"/>
          <w:lang w:val="en-US"/>
        </w:rPr>
      </w:pPr>
    </w:p>
    <w:p w14:paraId="31F36665" w14:textId="01D19DF3" w:rsidR="0059321D" w:rsidRPr="0059321D" w:rsidRDefault="0059321D" w:rsidP="00364859">
      <w:pPr>
        <w:pStyle w:val="Prrafodelista"/>
        <w:ind w:left="360"/>
        <w:jc w:val="both"/>
        <w:rPr>
          <w:bCs/>
          <w:sz w:val="22"/>
          <w:szCs w:val="22"/>
          <w:lang w:val="en-US"/>
        </w:rPr>
      </w:pPr>
      <w:r>
        <w:rPr>
          <w:bCs/>
          <w:sz w:val="22"/>
          <w:szCs w:val="22"/>
          <w:lang w:val="en-US"/>
        </w:rPr>
        <w:tab/>
      </w:r>
    </w:p>
    <w:p w14:paraId="59AC2635" w14:textId="6CFE6522" w:rsidR="00364859" w:rsidRDefault="00364859" w:rsidP="00364859">
      <w:pPr>
        <w:pStyle w:val="Prrafodelista"/>
        <w:ind w:left="360"/>
        <w:jc w:val="both"/>
        <w:rPr>
          <w:bCs/>
          <w:sz w:val="22"/>
          <w:szCs w:val="22"/>
          <w:lang w:val="en-US"/>
        </w:rPr>
      </w:pPr>
      <w:r w:rsidRPr="001D13B1">
        <w:rPr>
          <w:b/>
          <w:bCs/>
          <w:color w:val="002060"/>
          <w:sz w:val="22"/>
          <w:szCs w:val="22"/>
          <w:lang w:val="en-US"/>
        </w:rPr>
        <w:t>3.6</w:t>
      </w:r>
      <w:r w:rsidR="000335CB" w:rsidRPr="001D13B1">
        <w:rPr>
          <w:b/>
          <w:bCs/>
          <w:color w:val="002060"/>
          <w:sz w:val="22"/>
          <w:szCs w:val="22"/>
          <w:lang w:val="en-US"/>
        </w:rPr>
        <w:t xml:space="preserve"> </w:t>
      </w:r>
      <w:r w:rsidR="000335CB" w:rsidRPr="001D13B1">
        <w:rPr>
          <w:bCs/>
          <w:sz w:val="22"/>
          <w:szCs w:val="22"/>
          <w:lang w:val="en-US"/>
        </w:rPr>
        <w:t>Factorial</w:t>
      </w:r>
      <w:r w:rsidR="001D13B1">
        <w:rPr>
          <w:bCs/>
          <w:sz w:val="22"/>
          <w:szCs w:val="22"/>
          <w:lang w:val="en-US"/>
        </w:rPr>
        <w:t>: n= the answer is the factorial of the number n.</w:t>
      </w:r>
    </w:p>
    <w:p w14:paraId="767AB159" w14:textId="627695A5" w:rsidR="001D13B1" w:rsidRDefault="001D13B1" w:rsidP="00364859">
      <w:pPr>
        <w:pStyle w:val="Prrafodelista"/>
        <w:ind w:left="360"/>
        <w:jc w:val="both"/>
        <w:rPr>
          <w:bCs/>
          <w:sz w:val="22"/>
          <w:szCs w:val="22"/>
          <w:lang w:val="en-US"/>
        </w:rPr>
      </w:pPr>
      <w:r>
        <w:rPr>
          <w:b/>
          <w:bCs/>
          <w:color w:val="002060"/>
          <w:sz w:val="22"/>
          <w:szCs w:val="22"/>
          <w:lang w:val="en-US"/>
        </w:rPr>
        <w:tab/>
      </w:r>
      <w:proofErr w:type="spellStart"/>
      <w:r>
        <w:rPr>
          <w:bCs/>
          <w:sz w:val="22"/>
          <w:szCs w:val="22"/>
          <w:lang w:val="en-US"/>
        </w:rPr>
        <w:t>BunnyEars</w:t>
      </w:r>
      <w:proofErr w:type="spellEnd"/>
      <w:r>
        <w:rPr>
          <w:bCs/>
          <w:sz w:val="22"/>
          <w:szCs w:val="22"/>
          <w:lang w:val="en-US"/>
        </w:rPr>
        <w:t>: bunnies= amount of bunnies that we have.</w:t>
      </w:r>
    </w:p>
    <w:p w14:paraId="32BB5E18" w14:textId="30456033" w:rsidR="001D13B1" w:rsidRDefault="001D13B1" w:rsidP="001D13B1">
      <w:pPr>
        <w:pStyle w:val="Prrafodelista"/>
        <w:ind w:left="360"/>
        <w:jc w:val="both"/>
        <w:rPr>
          <w:bCs/>
          <w:sz w:val="22"/>
          <w:szCs w:val="22"/>
          <w:lang w:val="en-US"/>
        </w:rPr>
      </w:pPr>
      <w:r>
        <w:rPr>
          <w:bCs/>
          <w:sz w:val="22"/>
          <w:szCs w:val="22"/>
          <w:lang w:val="en-US"/>
        </w:rPr>
        <w:tab/>
        <w:t>Fibonacci:</w:t>
      </w:r>
      <w:r w:rsidRPr="001D13B1">
        <w:rPr>
          <w:bCs/>
          <w:sz w:val="22"/>
          <w:szCs w:val="22"/>
          <w:lang w:val="en-US"/>
        </w:rPr>
        <w:t xml:space="preserve"> n= position of the number we are looking for on the Fibonacci series.</w:t>
      </w:r>
    </w:p>
    <w:p w14:paraId="708860B0" w14:textId="66726F35" w:rsidR="001D13B1" w:rsidRDefault="001D13B1" w:rsidP="001D13B1">
      <w:pPr>
        <w:pStyle w:val="Prrafodelista"/>
        <w:ind w:left="360"/>
        <w:jc w:val="both"/>
        <w:rPr>
          <w:bCs/>
          <w:sz w:val="22"/>
          <w:szCs w:val="22"/>
          <w:lang w:val="en-US"/>
        </w:rPr>
      </w:pPr>
      <w:r>
        <w:rPr>
          <w:bCs/>
          <w:sz w:val="22"/>
          <w:szCs w:val="22"/>
          <w:lang w:val="en-US"/>
        </w:rPr>
        <w:tab/>
        <w:t>BunnyEars2: bunnies= amount of bunnies that we have.</w:t>
      </w:r>
    </w:p>
    <w:p w14:paraId="4F213E3D" w14:textId="5BA3EA5F" w:rsidR="001D13B1" w:rsidRDefault="001D13B1" w:rsidP="001D13B1">
      <w:pPr>
        <w:ind w:left="708"/>
        <w:jc w:val="both"/>
        <w:rPr>
          <w:bCs/>
          <w:sz w:val="22"/>
          <w:szCs w:val="22"/>
          <w:lang w:val="en-US"/>
        </w:rPr>
      </w:pPr>
      <w:r w:rsidRPr="001D13B1">
        <w:rPr>
          <w:bCs/>
          <w:sz w:val="22"/>
          <w:szCs w:val="22"/>
          <w:lang w:val="en-US"/>
        </w:rPr>
        <w:t>Triangle: Taking into account the fact that each row has one block more than the one on top of it</w:t>
      </w:r>
      <w:r>
        <w:rPr>
          <w:bCs/>
          <w:sz w:val="22"/>
          <w:szCs w:val="22"/>
          <w:lang w:val="en-US"/>
        </w:rPr>
        <w:t>. Rows represent the total amount of rows in the triangle.</w:t>
      </w:r>
    </w:p>
    <w:p w14:paraId="3A632CF5" w14:textId="42800614" w:rsidR="001D13B1" w:rsidRDefault="001D13B1" w:rsidP="001D13B1">
      <w:pPr>
        <w:ind w:left="708"/>
        <w:jc w:val="both"/>
        <w:rPr>
          <w:bCs/>
          <w:sz w:val="22"/>
          <w:szCs w:val="22"/>
          <w:lang w:val="en-US"/>
        </w:rPr>
      </w:pPr>
    </w:p>
    <w:p w14:paraId="11FE3C2B" w14:textId="33AF0565" w:rsidR="008D5852" w:rsidRPr="008D5852" w:rsidRDefault="008D5852" w:rsidP="008D5852">
      <w:pPr>
        <w:ind w:left="708"/>
        <w:jc w:val="both"/>
        <w:rPr>
          <w:bCs/>
          <w:sz w:val="22"/>
          <w:szCs w:val="22"/>
          <w:lang w:val="en-US"/>
        </w:rPr>
      </w:pPr>
      <w:r w:rsidRPr="008D5852">
        <w:rPr>
          <w:bCs/>
          <w:sz w:val="22"/>
          <w:szCs w:val="22"/>
          <w:lang w:val="en-US"/>
        </w:rPr>
        <w:t>The first four problems have the same var</w:t>
      </w:r>
      <w:r w:rsidR="00AF54DE">
        <w:rPr>
          <w:bCs/>
          <w:sz w:val="22"/>
          <w:szCs w:val="22"/>
          <w:lang w:val="en-US"/>
        </w:rPr>
        <w:t xml:space="preserve">iables: start, </w:t>
      </w:r>
      <w:proofErr w:type="spellStart"/>
      <w:r w:rsidR="00AF54DE">
        <w:rPr>
          <w:bCs/>
          <w:sz w:val="22"/>
          <w:szCs w:val="22"/>
          <w:lang w:val="en-US"/>
        </w:rPr>
        <w:t>nums</w:t>
      </w:r>
      <w:proofErr w:type="spellEnd"/>
      <w:r w:rsidR="00AF54DE">
        <w:rPr>
          <w:bCs/>
          <w:sz w:val="22"/>
          <w:szCs w:val="22"/>
          <w:lang w:val="en-US"/>
        </w:rPr>
        <w:t xml:space="preserve"> and target.</w:t>
      </w:r>
    </w:p>
    <w:p w14:paraId="6156F956" w14:textId="4B69B127" w:rsidR="008D5852" w:rsidRPr="008D5852" w:rsidRDefault="00AF54DE" w:rsidP="008D5852">
      <w:pPr>
        <w:ind w:left="708"/>
        <w:jc w:val="both"/>
        <w:rPr>
          <w:bCs/>
          <w:sz w:val="22"/>
          <w:szCs w:val="22"/>
          <w:lang w:val="en-US"/>
        </w:rPr>
      </w:pPr>
      <w:r>
        <w:rPr>
          <w:bCs/>
          <w:sz w:val="22"/>
          <w:szCs w:val="22"/>
          <w:lang w:val="en-US"/>
        </w:rPr>
        <w:t xml:space="preserve">Start= </w:t>
      </w:r>
      <w:r w:rsidR="008D5852" w:rsidRPr="008D5852">
        <w:rPr>
          <w:bCs/>
          <w:sz w:val="22"/>
          <w:szCs w:val="22"/>
          <w:lang w:val="en-US"/>
        </w:rPr>
        <w:t xml:space="preserve">the initial number where the algorithm begins to run </w:t>
      </w:r>
      <w:r>
        <w:rPr>
          <w:bCs/>
          <w:sz w:val="22"/>
          <w:szCs w:val="22"/>
          <w:lang w:val="en-US"/>
        </w:rPr>
        <w:t>.</w:t>
      </w:r>
      <w:bookmarkStart w:id="0" w:name="_GoBack"/>
      <w:bookmarkEnd w:id="0"/>
    </w:p>
    <w:p w14:paraId="60A84F87" w14:textId="20E1784A" w:rsidR="008D5852" w:rsidRPr="008D5852" w:rsidRDefault="00AF54DE" w:rsidP="008D5852">
      <w:pPr>
        <w:ind w:left="708"/>
        <w:jc w:val="both"/>
        <w:rPr>
          <w:bCs/>
          <w:sz w:val="22"/>
          <w:szCs w:val="22"/>
          <w:lang w:val="en-US"/>
        </w:rPr>
      </w:pPr>
      <w:proofErr w:type="spellStart"/>
      <w:r>
        <w:rPr>
          <w:bCs/>
          <w:sz w:val="22"/>
          <w:szCs w:val="22"/>
          <w:lang w:val="en-US"/>
        </w:rPr>
        <w:t>Nums</w:t>
      </w:r>
      <w:proofErr w:type="spellEnd"/>
      <w:r>
        <w:rPr>
          <w:bCs/>
          <w:sz w:val="22"/>
          <w:szCs w:val="22"/>
          <w:lang w:val="en-US"/>
        </w:rPr>
        <w:t xml:space="preserve">= </w:t>
      </w:r>
      <w:r w:rsidR="008D5852" w:rsidRPr="008D5852">
        <w:rPr>
          <w:bCs/>
          <w:sz w:val="22"/>
          <w:szCs w:val="22"/>
          <w:lang w:val="en-US"/>
        </w:rPr>
        <w:t>the array containing the numbers which the algorithms use to do the operations for the different problems</w:t>
      </w:r>
      <w:r>
        <w:rPr>
          <w:bCs/>
          <w:sz w:val="22"/>
          <w:szCs w:val="22"/>
          <w:lang w:val="en-US"/>
        </w:rPr>
        <w:t>.</w:t>
      </w:r>
    </w:p>
    <w:p w14:paraId="77A0EF64" w14:textId="502C9453" w:rsidR="008D5852" w:rsidRPr="008D5852" w:rsidRDefault="00AF54DE" w:rsidP="008D5852">
      <w:pPr>
        <w:ind w:left="708"/>
        <w:jc w:val="both"/>
        <w:rPr>
          <w:bCs/>
          <w:sz w:val="22"/>
          <w:szCs w:val="22"/>
          <w:lang w:val="en-US"/>
        </w:rPr>
      </w:pPr>
      <w:r>
        <w:rPr>
          <w:bCs/>
          <w:sz w:val="22"/>
          <w:szCs w:val="22"/>
          <w:lang w:val="en-US"/>
        </w:rPr>
        <w:t xml:space="preserve">Target= </w:t>
      </w:r>
      <w:r w:rsidR="008D5852">
        <w:rPr>
          <w:bCs/>
          <w:sz w:val="22"/>
          <w:szCs w:val="22"/>
          <w:lang w:val="en-US"/>
        </w:rPr>
        <w:t xml:space="preserve">the expected </w:t>
      </w:r>
      <w:proofErr w:type="gramStart"/>
      <w:r w:rsidR="008D5852">
        <w:rPr>
          <w:bCs/>
          <w:sz w:val="22"/>
          <w:szCs w:val="22"/>
          <w:lang w:val="en-US"/>
        </w:rPr>
        <w:t xml:space="preserve">result </w:t>
      </w:r>
      <w:r>
        <w:rPr>
          <w:bCs/>
          <w:sz w:val="22"/>
          <w:szCs w:val="22"/>
          <w:lang w:val="en-US"/>
        </w:rPr>
        <w:t>.</w:t>
      </w:r>
      <w:proofErr w:type="gramEnd"/>
    </w:p>
    <w:p w14:paraId="740CBDB2" w14:textId="77777777" w:rsidR="008D5852" w:rsidRPr="008D5852" w:rsidRDefault="008D5852" w:rsidP="008D5852">
      <w:pPr>
        <w:ind w:left="708"/>
        <w:jc w:val="both"/>
        <w:rPr>
          <w:bCs/>
          <w:sz w:val="22"/>
          <w:szCs w:val="22"/>
          <w:lang w:val="en-US"/>
        </w:rPr>
      </w:pPr>
      <w:r w:rsidRPr="008D5852">
        <w:rPr>
          <w:bCs/>
          <w:sz w:val="22"/>
          <w:szCs w:val="22"/>
          <w:lang w:val="en-US"/>
        </w:rPr>
        <w:t xml:space="preserve">The problem </w:t>
      </w:r>
      <w:proofErr w:type="spellStart"/>
      <w:r w:rsidRPr="008D5852">
        <w:rPr>
          <w:bCs/>
          <w:sz w:val="22"/>
          <w:szCs w:val="22"/>
          <w:lang w:val="en-US"/>
        </w:rPr>
        <w:t>splitArray</w:t>
      </w:r>
      <w:proofErr w:type="spellEnd"/>
      <w:r w:rsidRPr="008D5852">
        <w:rPr>
          <w:bCs/>
          <w:sz w:val="22"/>
          <w:szCs w:val="22"/>
          <w:lang w:val="en-US"/>
        </w:rPr>
        <w:t xml:space="preserve"> has four variables: start, </w:t>
      </w:r>
      <w:proofErr w:type="spellStart"/>
      <w:r w:rsidRPr="008D5852">
        <w:rPr>
          <w:bCs/>
          <w:sz w:val="22"/>
          <w:szCs w:val="22"/>
          <w:lang w:val="en-US"/>
        </w:rPr>
        <w:t>nums</w:t>
      </w:r>
      <w:proofErr w:type="spellEnd"/>
      <w:r w:rsidRPr="008D5852">
        <w:rPr>
          <w:bCs/>
          <w:sz w:val="22"/>
          <w:szCs w:val="22"/>
          <w:lang w:val="en-US"/>
        </w:rPr>
        <w:t>, x and y.</w:t>
      </w:r>
    </w:p>
    <w:p w14:paraId="27D644EF" w14:textId="47CDC06E" w:rsidR="008D5852" w:rsidRPr="008D5852" w:rsidRDefault="00AF54DE" w:rsidP="008D5852">
      <w:pPr>
        <w:ind w:left="708"/>
        <w:jc w:val="both"/>
        <w:rPr>
          <w:bCs/>
          <w:sz w:val="22"/>
          <w:szCs w:val="22"/>
          <w:lang w:val="en-US"/>
        </w:rPr>
      </w:pPr>
      <w:r>
        <w:rPr>
          <w:bCs/>
          <w:sz w:val="22"/>
          <w:szCs w:val="22"/>
          <w:lang w:val="en-US"/>
        </w:rPr>
        <w:t xml:space="preserve">Start= </w:t>
      </w:r>
      <w:r w:rsidR="008D5852" w:rsidRPr="008D5852">
        <w:rPr>
          <w:bCs/>
          <w:sz w:val="22"/>
          <w:szCs w:val="22"/>
          <w:lang w:val="en-US"/>
        </w:rPr>
        <w:t xml:space="preserve">the initial number where the algorithm begins to </w:t>
      </w:r>
      <w:proofErr w:type="gramStart"/>
      <w:r w:rsidR="008D5852" w:rsidRPr="008D5852">
        <w:rPr>
          <w:bCs/>
          <w:sz w:val="22"/>
          <w:szCs w:val="22"/>
          <w:lang w:val="en-US"/>
        </w:rPr>
        <w:t xml:space="preserve">run </w:t>
      </w:r>
      <w:r>
        <w:rPr>
          <w:bCs/>
          <w:sz w:val="22"/>
          <w:szCs w:val="22"/>
          <w:lang w:val="en-US"/>
        </w:rPr>
        <w:t>.</w:t>
      </w:r>
      <w:proofErr w:type="gramEnd"/>
    </w:p>
    <w:p w14:paraId="621F549F" w14:textId="1B544D83" w:rsidR="008D5852" w:rsidRPr="008D5852" w:rsidRDefault="00AF54DE" w:rsidP="008D5852">
      <w:pPr>
        <w:ind w:left="708"/>
        <w:jc w:val="both"/>
        <w:rPr>
          <w:bCs/>
          <w:sz w:val="22"/>
          <w:szCs w:val="22"/>
          <w:lang w:val="en-US"/>
        </w:rPr>
      </w:pPr>
      <w:proofErr w:type="spellStart"/>
      <w:r w:rsidRPr="008D5852">
        <w:rPr>
          <w:bCs/>
          <w:sz w:val="22"/>
          <w:szCs w:val="22"/>
          <w:lang w:val="en-US"/>
        </w:rPr>
        <w:t>N</w:t>
      </w:r>
      <w:r w:rsidR="008D5852" w:rsidRPr="008D5852">
        <w:rPr>
          <w:bCs/>
          <w:sz w:val="22"/>
          <w:szCs w:val="22"/>
          <w:lang w:val="en-US"/>
        </w:rPr>
        <w:t>ums</w:t>
      </w:r>
      <w:proofErr w:type="spellEnd"/>
      <w:proofErr w:type="gramStart"/>
      <w:r>
        <w:rPr>
          <w:bCs/>
          <w:sz w:val="22"/>
          <w:szCs w:val="22"/>
          <w:lang w:val="en-US"/>
        </w:rPr>
        <w:t xml:space="preserve">= </w:t>
      </w:r>
      <w:r w:rsidR="008D5852" w:rsidRPr="008D5852">
        <w:rPr>
          <w:bCs/>
          <w:sz w:val="22"/>
          <w:szCs w:val="22"/>
          <w:lang w:val="en-US"/>
        </w:rPr>
        <w:t xml:space="preserve"> the</w:t>
      </w:r>
      <w:proofErr w:type="gramEnd"/>
      <w:r w:rsidR="008D5852" w:rsidRPr="008D5852">
        <w:rPr>
          <w:bCs/>
          <w:sz w:val="22"/>
          <w:szCs w:val="22"/>
          <w:lang w:val="en-US"/>
        </w:rPr>
        <w:t xml:space="preserve"> array containing the numbers which will be </w:t>
      </w:r>
      <w:proofErr w:type="spellStart"/>
      <w:r w:rsidR="008D5852" w:rsidRPr="008D5852">
        <w:rPr>
          <w:bCs/>
          <w:sz w:val="22"/>
          <w:szCs w:val="22"/>
          <w:lang w:val="en-US"/>
        </w:rPr>
        <w:t>splitted</w:t>
      </w:r>
      <w:proofErr w:type="spellEnd"/>
      <w:r w:rsidR="008D5852" w:rsidRPr="008D5852">
        <w:rPr>
          <w:bCs/>
          <w:sz w:val="22"/>
          <w:szCs w:val="22"/>
          <w:lang w:val="en-US"/>
        </w:rPr>
        <w:t xml:space="preserve"> in two groups</w:t>
      </w:r>
      <w:r>
        <w:rPr>
          <w:bCs/>
          <w:sz w:val="22"/>
          <w:szCs w:val="22"/>
          <w:lang w:val="en-US"/>
        </w:rPr>
        <w:t>.</w:t>
      </w:r>
      <w:r w:rsidR="008D5852" w:rsidRPr="008D5852">
        <w:rPr>
          <w:bCs/>
          <w:sz w:val="22"/>
          <w:szCs w:val="22"/>
          <w:lang w:val="en-US"/>
        </w:rPr>
        <w:t xml:space="preserve"> </w:t>
      </w:r>
    </w:p>
    <w:p w14:paraId="66FE42C2" w14:textId="0CE7A05F" w:rsidR="008D5852" w:rsidRPr="008D5852" w:rsidRDefault="00AF54DE" w:rsidP="008D5852">
      <w:pPr>
        <w:ind w:left="708"/>
        <w:jc w:val="both"/>
        <w:rPr>
          <w:bCs/>
          <w:sz w:val="22"/>
          <w:szCs w:val="22"/>
          <w:lang w:val="en-US"/>
        </w:rPr>
      </w:pPr>
      <w:r>
        <w:rPr>
          <w:bCs/>
          <w:sz w:val="22"/>
          <w:szCs w:val="22"/>
          <w:lang w:val="en-US"/>
        </w:rPr>
        <w:t>X=</w:t>
      </w:r>
      <w:r w:rsidR="008D5852" w:rsidRPr="008D5852">
        <w:rPr>
          <w:bCs/>
          <w:sz w:val="22"/>
          <w:szCs w:val="22"/>
          <w:lang w:val="en-US"/>
        </w:rPr>
        <w:t>the first group</w:t>
      </w:r>
      <w:r>
        <w:rPr>
          <w:bCs/>
          <w:sz w:val="22"/>
          <w:szCs w:val="22"/>
          <w:lang w:val="en-US"/>
        </w:rPr>
        <w:t>.</w:t>
      </w:r>
    </w:p>
    <w:p w14:paraId="164CE1E9" w14:textId="59B346A2" w:rsidR="001D13B1" w:rsidRPr="008D5852" w:rsidRDefault="00AF54DE" w:rsidP="008D5852">
      <w:pPr>
        <w:ind w:left="708"/>
        <w:jc w:val="both"/>
        <w:rPr>
          <w:bCs/>
          <w:sz w:val="22"/>
          <w:szCs w:val="22"/>
          <w:lang w:val="en-US"/>
        </w:rPr>
      </w:pPr>
      <w:r w:rsidRPr="008D5852">
        <w:rPr>
          <w:bCs/>
          <w:sz w:val="22"/>
          <w:szCs w:val="22"/>
          <w:lang w:val="en-US"/>
        </w:rPr>
        <w:t>Y</w:t>
      </w:r>
      <w:proofErr w:type="gramStart"/>
      <w:r>
        <w:rPr>
          <w:bCs/>
          <w:sz w:val="22"/>
          <w:szCs w:val="22"/>
          <w:lang w:val="en-US"/>
        </w:rPr>
        <w:t xml:space="preserve">= </w:t>
      </w:r>
      <w:r w:rsidR="008D5852" w:rsidRPr="008D5852">
        <w:rPr>
          <w:bCs/>
          <w:sz w:val="22"/>
          <w:szCs w:val="22"/>
          <w:lang w:val="en-US"/>
        </w:rPr>
        <w:t xml:space="preserve"> the</w:t>
      </w:r>
      <w:proofErr w:type="gramEnd"/>
      <w:r w:rsidR="008D5852" w:rsidRPr="008D5852">
        <w:rPr>
          <w:bCs/>
          <w:sz w:val="22"/>
          <w:szCs w:val="22"/>
          <w:lang w:val="en-US"/>
        </w:rPr>
        <w:t xml:space="preserve"> second group</w:t>
      </w:r>
      <w:r>
        <w:rPr>
          <w:bCs/>
          <w:sz w:val="22"/>
          <w:szCs w:val="22"/>
          <w:lang w:val="en-US"/>
        </w:rPr>
        <w:t>.</w:t>
      </w:r>
    </w:p>
    <w:p w14:paraId="4427C063" w14:textId="77777777" w:rsidR="00AD0558" w:rsidRPr="001D13B1" w:rsidRDefault="00AD0558" w:rsidP="00AD0558">
      <w:pPr>
        <w:ind w:left="720"/>
        <w:jc w:val="both"/>
        <w:rPr>
          <w:b/>
          <w:bCs/>
          <w:i/>
          <w:szCs w:val="24"/>
          <w:lang w:val="en-US"/>
        </w:rPr>
      </w:pPr>
    </w:p>
    <w:p w14:paraId="295883F8" w14:textId="77777777" w:rsidR="00AD0558" w:rsidRPr="0059321D" w:rsidRDefault="00AD0558" w:rsidP="00AD0558">
      <w:pPr>
        <w:jc w:val="both"/>
        <w:rPr>
          <w:lang w:val="en-US"/>
        </w:rPr>
      </w:pPr>
      <w:r w:rsidRPr="0059321D">
        <w:rPr>
          <w:b/>
          <w:bCs/>
          <w:i/>
          <w:color w:val="002060"/>
          <w:szCs w:val="24"/>
          <w:lang w:val="en-US"/>
        </w:rPr>
        <w:t>4)</w:t>
      </w:r>
      <w:r w:rsidRPr="0059321D">
        <w:rPr>
          <w:b/>
          <w:bCs/>
          <w:i/>
          <w:szCs w:val="24"/>
          <w:lang w:val="en-US"/>
        </w:rPr>
        <w:t xml:space="preserve"> Practice for midterms</w:t>
      </w:r>
    </w:p>
    <w:p w14:paraId="43CB990F" w14:textId="77777777" w:rsidR="00AD0558" w:rsidRPr="0059321D" w:rsidRDefault="00AD0558" w:rsidP="00AD0558">
      <w:pPr>
        <w:jc w:val="both"/>
        <w:rPr>
          <w:b/>
          <w:bCs/>
          <w:i/>
          <w:szCs w:val="24"/>
          <w:lang w:val="en-US"/>
        </w:rPr>
      </w:pPr>
    </w:p>
    <w:p w14:paraId="0DC3FA85" w14:textId="4D6F6D51" w:rsidR="00364859" w:rsidRPr="00192D65" w:rsidRDefault="00192D65" w:rsidP="00364859">
      <w:pPr>
        <w:pStyle w:val="Prrafodelista"/>
        <w:numPr>
          <w:ilvl w:val="1"/>
          <w:numId w:val="19"/>
        </w:numPr>
        <w:jc w:val="both"/>
        <w:rPr>
          <w:sz w:val="22"/>
          <w:szCs w:val="22"/>
          <w:lang w:val="en-US"/>
        </w:rPr>
      </w:pPr>
      <w:r w:rsidRPr="00192D65">
        <w:rPr>
          <w:i/>
          <w:sz w:val="22"/>
          <w:szCs w:val="22"/>
          <w:lang w:val="en-US"/>
        </w:rPr>
        <w:t xml:space="preserve">Line 3: return </w:t>
      </w:r>
      <w:proofErr w:type="gramStart"/>
      <w:r w:rsidRPr="00192D65">
        <w:rPr>
          <w:i/>
          <w:sz w:val="22"/>
          <w:szCs w:val="22"/>
          <w:lang w:val="en-US"/>
        </w:rPr>
        <w:t>True;</w:t>
      </w:r>
      <w:r>
        <w:rPr>
          <w:i/>
          <w:sz w:val="22"/>
          <w:szCs w:val="22"/>
          <w:lang w:val="en-US"/>
        </w:rPr>
        <w:t xml:space="preserve"> </w:t>
      </w:r>
      <w:r w:rsidRPr="00192D65">
        <w:rPr>
          <w:i/>
          <w:sz w:val="22"/>
          <w:szCs w:val="22"/>
          <w:lang w:val="en-US"/>
        </w:rPr>
        <w:t xml:space="preserve"> Line</w:t>
      </w:r>
      <w:proofErr w:type="gramEnd"/>
      <w:r w:rsidRPr="00192D65">
        <w:rPr>
          <w:i/>
          <w:sz w:val="22"/>
          <w:szCs w:val="22"/>
          <w:lang w:val="en-US"/>
        </w:rPr>
        <w:t xml:space="preserve"> 4: if(</w:t>
      </w:r>
      <w:proofErr w:type="spellStart"/>
      <w:r>
        <w:rPr>
          <w:i/>
          <w:sz w:val="22"/>
          <w:szCs w:val="22"/>
          <w:lang w:val="en-US"/>
        </w:rPr>
        <w:t>s.charAt</w:t>
      </w:r>
      <w:proofErr w:type="spellEnd"/>
      <w:r>
        <w:rPr>
          <w:i/>
          <w:sz w:val="22"/>
          <w:szCs w:val="22"/>
          <w:lang w:val="en-US"/>
        </w:rPr>
        <w:t>(0)==</w:t>
      </w:r>
      <w:proofErr w:type="spellStart"/>
      <w:r>
        <w:rPr>
          <w:i/>
          <w:sz w:val="22"/>
          <w:szCs w:val="22"/>
          <w:lang w:val="en-US"/>
        </w:rPr>
        <w:t>s.charAt</w:t>
      </w:r>
      <w:proofErr w:type="spellEnd"/>
      <w:r>
        <w:rPr>
          <w:i/>
          <w:sz w:val="22"/>
          <w:szCs w:val="22"/>
          <w:lang w:val="en-US"/>
        </w:rPr>
        <w:t>(</w:t>
      </w:r>
      <w:proofErr w:type="spellStart"/>
      <w:r>
        <w:rPr>
          <w:i/>
          <w:sz w:val="22"/>
          <w:szCs w:val="22"/>
          <w:lang w:val="en-US"/>
        </w:rPr>
        <w:t>s.length</w:t>
      </w:r>
      <w:proofErr w:type="spellEnd"/>
      <w:r>
        <w:rPr>
          <w:i/>
          <w:sz w:val="22"/>
          <w:szCs w:val="22"/>
          <w:lang w:val="en-US"/>
        </w:rPr>
        <w:t>()-1)</w:t>
      </w:r>
      <w:r w:rsidRPr="00192D65">
        <w:rPr>
          <w:i/>
          <w:sz w:val="22"/>
          <w:szCs w:val="22"/>
          <w:lang w:val="en-US"/>
        </w:rPr>
        <w:t>)</w:t>
      </w:r>
      <w:r>
        <w:rPr>
          <w:i/>
          <w:sz w:val="22"/>
          <w:szCs w:val="22"/>
          <w:lang w:val="en-US"/>
        </w:rPr>
        <w:t xml:space="preserve"> {</w:t>
      </w:r>
    </w:p>
    <w:p w14:paraId="326E6D33" w14:textId="16D474ED" w:rsidR="00364859" w:rsidRPr="001321F7" w:rsidRDefault="00523B77" w:rsidP="00364859">
      <w:pPr>
        <w:pStyle w:val="Prrafodelista"/>
        <w:numPr>
          <w:ilvl w:val="1"/>
          <w:numId w:val="19"/>
        </w:numPr>
        <w:jc w:val="both"/>
        <w:rPr>
          <w:sz w:val="22"/>
          <w:szCs w:val="22"/>
        </w:rPr>
      </w:pPr>
      <w:r>
        <w:rPr>
          <w:i/>
          <w:sz w:val="22"/>
          <w:szCs w:val="22"/>
        </w:rPr>
        <w:t>d</w:t>
      </w:r>
    </w:p>
    <w:p w14:paraId="128694A1" w14:textId="77777777" w:rsidR="006D6231" w:rsidRDefault="006D6231" w:rsidP="006D6231">
      <w:pPr>
        <w:pStyle w:val="Prrafodelista"/>
        <w:numPr>
          <w:ilvl w:val="1"/>
          <w:numId w:val="19"/>
        </w:numPr>
        <w:jc w:val="both"/>
        <w:rPr>
          <w:sz w:val="22"/>
          <w:szCs w:val="22"/>
        </w:rPr>
      </w:pPr>
      <w:r>
        <w:rPr>
          <w:sz w:val="22"/>
          <w:szCs w:val="22"/>
        </w:rPr>
        <w:t xml:space="preserve">Line 4: </w:t>
      </w:r>
      <w:proofErr w:type="spellStart"/>
      <w:r>
        <w:rPr>
          <w:sz w:val="22"/>
          <w:szCs w:val="22"/>
        </w:rPr>
        <w:t>int</w:t>
      </w:r>
      <w:proofErr w:type="spellEnd"/>
      <w:r>
        <w:rPr>
          <w:sz w:val="22"/>
          <w:szCs w:val="22"/>
        </w:rPr>
        <w:t xml:space="preserve"> res= </w:t>
      </w:r>
      <w:proofErr w:type="gramStart"/>
      <w:r>
        <w:rPr>
          <w:sz w:val="22"/>
          <w:szCs w:val="22"/>
        </w:rPr>
        <w:t>solucionar(</w:t>
      </w:r>
      <w:proofErr w:type="gramEnd"/>
      <w:r>
        <w:rPr>
          <w:sz w:val="22"/>
          <w:szCs w:val="22"/>
        </w:rPr>
        <w:t xml:space="preserve">n-a, a, b, c) + 1; Line 5: res= </w:t>
      </w:r>
      <w:proofErr w:type="spellStart"/>
      <w:r>
        <w:rPr>
          <w:sz w:val="22"/>
          <w:szCs w:val="22"/>
        </w:rPr>
        <w:t>math.max</w:t>
      </w:r>
      <w:proofErr w:type="spellEnd"/>
      <w:r>
        <w:rPr>
          <w:sz w:val="22"/>
          <w:szCs w:val="22"/>
        </w:rPr>
        <w:t xml:space="preserve">(res, solucionar(n-b, a, b, c + 1); Line 6: res= </w:t>
      </w:r>
      <w:proofErr w:type="spellStart"/>
      <w:r>
        <w:rPr>
          <w:sz w:val="22"/>
          <w:szCs w:val="22"/>
        </w:rPr>
        <w:t>math.max</w:t>
      </w:r>
      <w:proofErr w:type="spellEnd"/>
      <w:r>
        <w:rPr>
          <w:sz w:val="22"/>
          <w:szCs w:val="22"/>
        </w:rPr>
        <w:t>(res, solucionar(n-c, a, b, c + 1);</w:t>
      </w:r>
    </w:p>
    <w:p w14:paraId="0605749F" w14:textId="7DCDE463" w:rsidR="008E1A92" w:rsidRDefault="008E1A92" w:rsidP="006D6231">
      <w:pPr>
        <w:pStyle w:val="Prrafodelista"/>
        <w:numPr>
          <w:ilvl w:val="1"/>
          <w:numId w:val="19"/>
        </w:numPr>
        <w:jc w:val="both"/>
        <w:rPr>
          <w:sz w:val="22"/>
          <w:szCs w:val="22"/>
        </w:rPr>
      </w:pPr>
      <w:r>
        <w:rPr>
          <w:sz w:val="22"/>
          <w:szCs w:val="22"/>
        </w:rPr>
        <w:t>…</w:t>
      </w:r>
    </w:p>
    <w:p w14:paraId="5EBFA0E0" w14:textId="2A327E1B" w:rsidR="006D6231" w:rsidRDefault="006D6231" w:rsidP="006D6231">
      <w:pPr>
        <w:pStyle w:val="Prrafodelista"/>
        <w:numPr>
          <w:ilvl w:val="1"/>
          <w:numId w:val="19"/>
        </w:numPr>
        <w:jc w:val="both"/>
        <w:rPr>
          <w:sz w:val="22"/>
          <w:szCs w:val="22"/>
          <w:lang w:val="en-US"/>
        </w:rPr>
      </w:pPr>
      <w:r w:rsidRPr="006D6231">
        <w:rPr>
          <w:sz w:val="22"/>
          <w:szCs w:val="22"/>
          <w:lang w:val="en-US"/>
        </w:rPr>
        <w:t>Line 3: if(T==0) return 1; Line 4</w:t>
      </w:r>
      <w:r>
        <w:rPr>
          <w:sz w:val="22"/>
          <w:szCs w:val="22"/>
          <w:lang w:val="en-US"/>
        </w:rPr>
        <w:t>: if(T&lt;0) return 0; Line 8: return f1+f2+f3;</w:t>
      </w:r>
      <w:r w:rsidR="0059321D">
        <w:rPr>
          <w:sz w:val="22"/>
          <w:szCs w:val="22"/>
          <w:lang w:val="en-US"/>
        </w:rPr>
        <w:t xml:space="preserve"> Answer: B</w:t>
      </w:r>
    </w:p>
    <w:p w14:paraId="5B7B159B" w14:textId="3C596783" w:rsidR="006D6231" w:rsidRDefault="006D6231" w:rsidP="006D6231">
      <w:pPr>
        <w:pStyle w:val="Prrafodelista"/>
        <w:numPr>
          <w:ilvl w:val="1"/>
          <w:numId w:val="19"/>
        </w:numPr>
        <w:jc w:val="both"/>
        <w:rPr>
          <w:sz w:val="22"/>
          <w:szCs w:val="22"/>
          <w:lang w:val="en-US"/>
        </w:rPr>
      </w:pPr>
      <w:r>
        <w:rPr>
          <w:sz w:val="22"/>
          <w:szCs w:val="22"/>
          <w:lang w:val="en-US"/>
        </w:rPr>
        <w:t xml:space="preserve">Line 10: return </w:t>
      </w:r>
      <w:proofErr w:type="spellStart"/>
      <w:proofErr w:type="gramStart"/>
      <w:r>
        <w:rPr>
          <w:sz w:val="22"/>
          <w:szCs w:val="22"/>
          <w:lang w:val="en-US"/>
        </w:rPr>
        <w:t>suma</w:t>
      </w:r>
      <w:proofErr w:type="spellEnd"/>
      <w:r>
        <w:rPr>
          <w:sz w:val="22"/>
          <w:szCs w:val="22"/>
          <w:lang w:val="en-US"/>
        </w:rPr>
        <w:t>(</w:t>
      </w:r>
      <w:proofErr w:type="gramEnd"/>
      <w:r>
        <w:rPr>
          <w:sz w:val="22"/>
          <w:szCs w:val="22"/>
          <w:lang w:val="en-US"/>
        </w:rPr>
        <w:t>n, i+2); Line 12: return (</w:t>
      </w:r>
      <w:proofErr w:type="spellStart"/>
      <w:r>
        <w:rPr>
          <w:sz w:val="22"/>
          <w:szCs w:val="22"/>
          <w:lang w:val="en-US"/>
        </w:rPr>
        <w:t>n.charAt</w:t>
      </w:r>
      <w:proofErr w:type="spellEnd"/>
      <w:r>
        <w:rPr>
          <w:sz w:val="22"/>
          <w:szCs w:val="22"/>
          <w:lang w:val="en-US"/>
        </w:rPr>
        <w:t>(</w:t>
      </w:r>
      <w:proofErr w:type="spellStart"/>
      <w:r>
        <w:rPr>
          <w:sz w:val="22"/>
          <w:szCs w:val="22"/>
          <w:lang w:val="en-US"/>
        </w:rPr>
        <w:t>i</w:t>
      </w:r>
      <w:proofErr w:type="spellEnd"/>
      <w:r>
        <w:rPr>
          <w:sz w:val="22"/>
          <w:szCs w:val="22"/>
          <w:lang w:val="en-US"/>
        </w:rPr>
        <w:t xml:space="preserve">) – ‘0’) + </w:t>
      </w:r>
      <w:proofErr w:type="spellStart"/>
      <w:r>
        <w:rPr>
          <w:sz w:val="22"/>
          <w:szCs w:val="22"/>
          <w:lang w:val="en-US"/>
        </w:rPr>
        <w:t>suma</w:t>
      </w:r>
      <w:proofErr w:type="spellEnd"/>
      <w:r>
        <w:rPr>
          <w:sz w:val="22"/>
          <w:szCs w:val="22"/>
          <w:lang w:val="en-US"/>
        </w:rPr>
        <w:t>(n, i+1)</w:t>
      </w:r>
      <w:r w:rsidR="005F3FB9">
        <w:rPr>
          <w:sz w:val="22"/>
          <w:szCs w:val="22"/>
          <w:lang w:val="en-US"/>
        </w:rPr>
        <w:t>;</w:t>
      </w:r>
    </w:p>
    <w:p w14:paraId="3DB8B7B0" w14:textId="27797E4D" w:rsidR="005F3FB9" w:rsidRDefault="005F3FB9" w:rsidP="005F3FB9">
      <w:pPr>
        <w:pStyle w:val="Prrafodelista"/>
        <w:numPr>
          <w:ilvl w:val="1"/>
          <w:numId w:val="19"/>
        </w:numPr>
        <w:jc w:val="both"/>
        <w:rPr>
          <w:sz w:val="22"/>
          <w:szCs w:val="22"/>
          <w:lang w:val="en-US"/>
        </w:rPr>
      </w:pPr>
      <w:r>
        <w:rPr>
          <w:sz w:val="22"/>
          <w:szCs w:val="22"/>
          <w:lang w:val="en-US"/>
        </w:rPr>
        <w:t>…</w:t>
      </w:r>
    </w:p>
    <w:p w14:paraId="28D747A8" w14:textId="77777777" w:rsidR="005F3FB9" w:rsidRDefault="005F3FB9" w:rsidP="005F3FB9">
      <w:pPr>
        <w:pStyle w:val="Prrafodelista"/>
        <w:numPr>
          <w:ilvl w:val="1"/>
          <w:numId w:val="19"/>
        </w:numPr>
        <w:jc w:val="both"/>
        <w:rPr>
          <w:sz w:val="22"/>
          <w:szCs w:val="22"/>
          <w:lang w:val="en-US"/>
        </w:rPr>
      </w:pPr>
      <w:r>
        <w:rPr>
          <w:sz w:val="22"/>
          <w:szCs w:val="22"/>
          <w:lang w:val="en-US"/>
        </w:rPr>
        <w:t xml:space="preserve">Line 9: return 0; Line 13: </w:t>
      </w:r>
      <w:proofErr w:type="spellStart"/>
      <w:r>
        <w:rPr>
          <w:sz w:val="22"/>
          <w:szCs w:val="22"/>
          <w:lang w:val="en-US"/>
        </w:rPr>
        <w:t>int</w:t>
      </w:r>
      <w:proofErr w:type="spellEnd"/>
      <w:r>
        <w:rPr>
          <w:sz w:val="22"/>
          <w:szCs w:val="22"/>
          <w:lang w:val="en-US"/>
        </w:rPr>
        <w:t xml:space="preserve"> </w:t>
      </w:r>
      <w:proofErr w:type="spellStart"/>
      <w:r>
        <w:rPr>
          <w:sz w:val="22"/>
          <w:szCs w:val="22"/>
          <w:lang w:val="en-US"/>
        </w:rPr>
        <w:t>suma</w:t>
      </w:r>
      <w:proofErr w:type="spellEnd"/>
      <w:r>
        <w:rPr>
          <w:sz w:val="22"/>
          <w:szCs w:val="22"/>
          <w:lang w:val="en-US"/>
        </w:rPr>
        <w:t xml:space="preserve">= </w:t>
      </w:r>
      <w:proofErr w:type="spellStart"/>
      <w:r>
        <w:rPr>
          <w:sz w:val="22"/>
          <w:szCs w:val="22"/>
          <w:lang w:val="en-US"/>
        </w:rPr>
        <w:t>ni</w:t>
      </w:r>
      <w:proofErr w:type="spellEnd"/>
      <w:r>
        <w:rPr>
          <w:sz w:val="22"/>
          <w:szCs w:val="22"/>
          <w:lang w:val="en-US"/>
        </w:rPr>
        <w:t xml:space="preserve"> + </w:t>
      </w:r>
      <w:proofErr w:type="spellStart"/>
      <w:r>
        <w:rPr>
          <w:sz w:val="22"/>
          <w:szCs w:val="22"/>
          <w:lang w:val="en-US"/>
        </w:rPr>
        <w:t>nj</w:t>
      </w:r>
      <w:proofErr w:type="spellEnd"/>
      <w:r>
        <w:rPr>
          <w:sz w:val="22"/>
          <w:szCs w:val="22"/>
          <w:lang w:val="en-US"/>
        </w:rPr>
        <w:t>;</w:t>
      </w:r>
    </w:p>
    <w:p w14:paraId="4BC6DA2B" w14:textId="707FF6B3" w:rsidR="005F3FB9" w:rsidRDefault="005F3FB9" w:rsidP="005F3FB9">
      <w:pPr>
        <w:pStyle w:val="Prrafodelista"/>
        <w:numPr>
          <w:ilvl w:val="1"/>
          <w:numId w:val="19"/>
        </w:numPr>
        <w:jc w:val="both"/>
        <w:rPr>
          <w:sz w:val="22"/>
          <w:szCs w:val="22"/>
          <w:lang w:val="en-US"/>
        </w:rPr>
      </w:pPr>
      <w:r>
        <w:rPr>
          <w:sz w:val="22"/>
          <w:szCs w:val="22"/>
          <w:lang w:val="en-US"/>
        </w:rPr>
        <w:t>…</w:t>
      </w:r>
    </w:p>
    <w:p w14:paraId="78282D68" w14:textId="5599108B" w:rsidR="005F3FB9" w:rsidRDefault="005F3FB9" w:rsidP="005F3FB9">
      <w:pPr>
        <w:pStyle w:val="Prrafodelista"/>
        <w:numPr>
          <w:ilvl w:val="1"/>
          <w:numId w:val="19"/>
        </w:numPr>
        <w:jc w:val="both"/>
        <w:rPr>
          <w:sz w:val="22"/>
          <w:szCs w:val="22"/>
          <w:lang w:val="en-US"/>
        </w:rPr>
      </w:pPr>
      <w:r>
        <w:rPr>
          <w:sz w:val="22"/>
          <w:szCs w:val="22"/>
          <w:lang w:val="en-US"/>
        </w:rPr>
        <w:t>B</w:t>
      </w:r>
    </w:p>
    <w:p w14:paraId="184DA5FB" w14:textId="2E3E6BFD" w:rsidR="005F3FB9" w:rsidRDefault="005F3FB9" w:rsidP="005F3FB9">
      <w:pPr>
        <w:pStyle w:val="Prrafodelista"/>
        <w:numPr>
          <w:ilvl w:val="1"/>
          <w:numId w:val="19"/>
        </w:numPr>
        <w:jc w:val="both"/>
        <w:rPr>
          <w:sz w:val="22"/>
          <w:szCs w:val="22"/>
          <w:lang w:val="en-US"/>
        </w:rPr>
      </w:pPr>
      <w:r>
        <w:rPr>
          <w:sz w:val="22"/>
          <w:szCs w:val="22"/>
          <w:lang w:val="en-US"/>
        </w:rPr>
        <w:t xml:space="preserve">Line 4: return </w:t>
      </w:r>
      <w:proofErr w:type="spellStart"/>
      <w:r>
        <w:rPr>
          <w:sz w:val="22"/>
          <w:szCs w:val="22"/>
          <w:lang w:val="en-US"/>
        </w:rPr>
        <w:t>lucas</w:t>
      </w:r>
      <w:proofErr w:type="spellEnd"/>
      <w:r>
        <w:rPr>
          <w:sz w:val="22"/>
          <w:szCs w:val="22"/>
          <w:lang w:val="en-US"/>
        </w:rPr>
        <w:t xml:space="preserve">(n-1) + </w:t>
      </w:r>
      <w:proofErr w:type="spellStart"/>
      <w:r>
        <w:rPr>
          <w:sz w:val="22"/>
          <w:szCs w:val="22"/>
          <w:lang w:val="en-US"/>
        </w:rPr>
        <w:t>lucas</w:t>
      </w:r>
      <w:proofErr w:type="spellEnd"/>
      <w:r>
        <w:rPr>
          <w:sz w:val="22"/>
          <w:szCs w:val="22"/>
          <w:lang w:val="en-US"/>
        </w:rPr>
        <w:t>(n-2)</w:t>
      </w:r>
      <w:r w:rsidR="007E6311">
        <w:rPr>
          <w:sz w:val="22"/>
          <w:szCs w:val="22"/>
          <w:lang w:val="en-US"/>
        </w:rPr>
        <w:t>; Answer: C</w:t>
      </w:r>
    </w:p>
    <w:p w14:paraId="1FF9978D" w14:textId="28D2FDE5" w:rsidR="00523B77" w:rsidRPr="00523B77" w:rsidRDefault="00523B77" w:rsidP="00523B77">
      <w:pPr>
        <w:pStyle w:val="Prrafodelista"/>
        <w:numPr>
          <w:ilvl w:val="1"/>
          <w:numId w:val="19"/>
        </w:numPr>
        <w:jc w:val="both"/>
        <w:rPr>
          <w:sz w:val="22"/>
          <w:szCs w:val="22"/>
          <w:lang w:val="en-US"/>
        </w:rPr>
      </w:pPr>
      <w:r>
        <w:rPr>
          <w:sz w:val="22"/>
          <w:szCs w:val="22"/>
          <w:lang w:val="en-US"/>
        </w:rPr>
        <w:t xml:space="preserve">Line 13: return 1; Line 17: </w:t>
      </w:r>
      <w:proofErr w:type="spellStart"/>
      <w:proofErr w:type="gramStart"/>
      <w:r>
        <w:rPr>
          <w:sz w:val="22"/>
          <w:szCs w:val="22"/>
          <w:lang w:val="en-US"/>
        </w:rPr>
        <w:t>math.max</w:t>
      </w:r>
      <w:proofErr w:type="spellEnd"/>
      <w:r>
        <w:rPr>
          <w:sz w:val="22"/>
          <w:szCs w:val="22"/>
          <w:lang w:val="en-US"/>
        </w:rPr>
        <w:t>(</w:t>
      </w:r>
      <w:proofErr w:type="gramEnd"/>
      <w:r>
        <w:rPr>
          <w:sz w:val="22"/>
          <w:szCs w:val="22"/>
          <w:lang w:val="en-US"/>
        </w:rPr>
        <w:t>fi, fj); Line 18: return sat;</w:t>
      </w:r>
    </w:p>
    <w:p w14:paraId="12175F9C" w14:textId="77777777" w:rsidR="00AD0558" w:rsidRPr="006D6231" w:rsidRDefault="00AD0558" w:rsidP="00AD0558">
      <w:pPr>
        <w:jc w:val="both"/>
        <w:rPr>
          <w:b/>
          <w:bCs/>
          <w:i/>
          <w:szCs w:val="24"/>
          <w:lang w:val="en-US"/>
        </w:rPr>
      </w:pPr>
    </w:p>
    <w:p w14:paraId="27C4BF98" w14:textId="19AAE7A7" w:rsidR="006F47C4" w:rsidRPr="00B45CA6" w:rsidRDefault="006F47C4" w:rsidP="00AD0558">
      <w:pPr>
        <w:ind w:left="720"/>
        <w:jc w:val="both"/>
        <w:rPr>
          <w:szCs w:val="24"/>
          <w:lang w:val="en-US"/>
        </w:rPr>
      </w:pPr>
    </w:p>
    <w:sectPr w:rsidR="006F47C4" w:rsidRPr="00B45CA6" w:rsidSect="00ED5AF9">
      <w:headerReference w:type="even" r:id="rId9"/>
      <w:headerReference w:type="default" r:id="rId10"/>
      <w:footerReference w:type="even" r:id="rId11"/>
      <w:footerReference w:type="default" r:id="rId12"/>
      <w:headerReference w:type="first" r:id="rId13"/>
      <w:footerReference w:type="first" r:id="rId14"/>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17E0C" w14:textId="77777777" w:rsidR="0042317A" w:rsidRDefault="0042317A" w:rsidP="004071A1">
      <w:r>
        <w:separator/>
      </w:r>
    </w:p>
  </w:endnote>
  <w:endnote w:type="continuationSeparator" w:id="0">
    <w:p w14:paraId="7458D991" w14:textId="77777777" w:rsidR="0042317A" w:rsidRDefault="0042317A"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D26BD" w14:textId="77777777" w:rsidR="007E6311" w:rsidRDefault="007E631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01817" w14:textId="4DA8C3D5" w:rsidR="007E6311" w:rsidRPr="00B45CA6" w:rsidRDefault="007E6311" w:rsidP="006C0F93">
    <w:pPr>
      <w:ind w:left="-1276"/>
      <w:rPr>
        <w:rFonts w:cstheme="minorHAnsi"/>
        <w:b/>
        <w:sz w:val="20"/>
        <w:lang w:val="en-US"/>
      </w:rPr>
    </w:pPr>
    <w:r>
      <w:rPr>
        <w:noProof/>
        <w:lang w:val="en-US" w:eastAsia="en-US"/>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sidRPr="00B45CA6">
      <w:rPr>
        <w:rFonts w:cstheme="minorHAnsi"/>
        <w:b/>
        <w:sz w:val="20"/>
        <w:lang w:val="en-US"/>
      </w:rPr>
      <w:br/>
      <w:t xml:space="preserve">PhD. Mauricio Toro </w:t>
    </w:r>
    <w:proofErr w:type="spellStart"/>
    <w:r w:rsidRPr="00B45CA6">
      <w:rPr>
        <w:rFonts w:cstheme="minorHAnsi"/>
        <w:b/>
        <w:sz w:val="20"/>
        <w:lang w:val="en-US"/>
      </w:rPr>
      <w:t>Bermúdez</w:t>
    </w:r>
    <w:proofErr w:type="spellEnd"/>
    <w:r w:rsidRPr="00B45CA6">
      <w:rPr>
        <w:rFonts w:cstheme="minorHAnsi"/>
        <w:b/>
        <w:sz w:val="20"/>
        <w:lang w:val="en-US"/>
      </w:rPr>
      <w:t xml:space="preserve"> </w:t>
    </w:r>
    <w:r w:rsidRPr="00B45CA6">
      <w:rPr>
        <w:rFonts w:cstheme="minorHAnsi"/>
        <w:b/>
        <w:sz w:val="20"/>
        <w:lang w:val="en-US"/>
      </w:rPr>
      <w:br/>
    </w:r>
    <w:r w:rsidRPr="00B45CA6">
      <w:rPr>
        <w:sz w:val="20"/>
        <w:shd w:val="clear" w:color="auto" w:fill="FFFFFF"/>
        <w:lang w:val="en-US"/>
      </w:rPr>
      <w:t>Professor | School of Engineering | Informatics and Systems</w:t>
    </w:r>
    <w:r w:rsidRPr="00B45CA6">
      <w:rPr>
        <w:rFonts w:cstheme="minorHAnsi"/>
        <w:sz w:val="20"/>
        <w:lang w:val="en-US"/>
      </w:rPr>
      <w:br/>
      <w:t xml:space="preserve">Email: </w:t>
    </w:r>
    <w:hyperlink r:id="rId3" w:history="1">
      <w:r w:rsidRPr="00B45CA6">
        <w:rPr>
          <w:rStyle w:val="Hipervnculo"/>
          <w:rFonts w:cstheme="minorHAnsi"/>
          <w:color w:val="auto"/>
          <w:sz w:val="20"/>
          <w:u w:val="none"/>
          <w:lang w:val="en-US"/>
        </w:rPr>
        <w:t>mtorobe@eafit.edu.co</w:t>
      </w:r>
    </w:hyperlink>
    <w:r w:rsidRPr="00B45CA6">
      <w:rPr>
        <w:rFonts w:cstheme="minorHAnsi"/>
        <w:sz w:val="20"/>
        <w:lang w:val="en-US"/>
      </w:rPr>
      <w:t xml:space="preserve">  | Office: Building 19 – 627  </w:t>
    </w:r>
    <w:r w:rsidRPr="00B45CA6">
      <w:rPr>
        <w:rFonts w:cstheme="minorHAnsi"/>
        <w:sz w:val="20"/>
        <w:lang w:val="en-US"/>
      </w:rPr>
      <w:br/>
      <w:t>Phone: (+57) (4) 261 95 00</w:t>
    </w:r>
    <w:r w:rsidRPr="00B45CA6">
      <w:rPr>
        <w:rFonts w:cstheme="minorHAnsi"/>
        <w:sz w:val="20"/>
        <w:shd w:val="clear" w:color="auto" w:fill="FFFFFF"/>
        <w:lang w:val="en-US"/>
      </w:rPr>
      <w:t xml:space="preserve"> </w:t>
    </w:r>
    <w:r w:rsidRPr="00B45CA6">
      <w:rPr>
        <w:rFonts w:cstheme="minorHAnsi"/>
        <w:sz w:val="20"/>
        <w:lang w:val="en-US"/>
      </w:rPr>
      <w:t>Ext. 9473</w:t>
    </w:r>
  </w:p>
  <w:p w14:paraId="0EB8F271" w14:textId="77777777" w:rsidR="007E6311" w:rsidRDefault="007E6311">
    <w:pPr>
      <w:pStyle w:val="Piedepgina"/>
    </w:pPr>
    <w:r>
      <w:rPr>
        <w:noProof/>
        <w:lang w:val="en-US"/>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CF9E" w14:textId="77777777" w:rsidR="007E6311" w:rsidRDefault="007E63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EEC72" w14:textId="77777777" w:rsidR="0042317A" w:rsidRDefault="0042317A" w:rsidP="004071A1">
      <w:r>
        <w:separator/>
      </w:r>
    </w:p>
  </w:footnote>
  <w:footnote w:type="continuationSeparator" w:id="0">
    <w:p w14:paraId="72BCC41F" w14:textId="77777777" w:rsidR="0042317A" w:rsidRDefault="0042317A" w:rsidP="004071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159A2" w14:textId="77777777" w:rsidR="007E6311" w:rsidRDefault="007E631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445694"/>
      <w:docPartObj>
        <w:docPartGallery w:val="Page Numbers (Top of Page)"/>
        <w:docPartUnique/>
      </w:docPartObj>
    </w:sdtPr>
    <w:sdtEndPr>
      <w:rPr>
        <w:color w:val="002060"/>
        <w:sz w:val="20"/>
      </w:rPr>
    </w:sdtEndPr>
    <w:sdtContent>
      <w:p w14:paraId="7BD1E8F5" w14:textId="7918F152" w:rsidR="007E6311" w:rsidRPr="00CE77D7" w:rsidRDefault="007E6311">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AF54DE" w:rsidRPr="00AF54DE">
          <w:rPr>
            <w:noProof/>
            <w:color w:val="002060"/>
            <w:sz w:val="20"/>
            <w:lang w:val="es-ES"/>
          </w:rPr>
          <w:t>1</w:t>
        </w:r>
        <w:r w:rsidRPr="00CE77D7">
          <w:rPr>
            <w:color w:val="002060"/>
            <w:sz w:val="20"/>
          </w:rPr>
          <w:fldChar w:fldCharType="end"/>
        </w:r>
      </w:p>
    </w:sdtContent>
  </w:sdt>
  <w:p w14:paraId="3EE2F8C3" w14:textId="4180ECAD" w:rsidR="007E6311" w:rsidRPr="003B3DCD" w:rsidRDefault="007E6311"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ESTRUCTURA DE DATOS 1</w:t>
    </w:r>
    <w:r w:rsidRPr="003B3DCD">
      <w:rPr>
        <w:rFonts w:ascii="Arial" w:hAnsi="Arial" w:cs="Arial"/>
        <w:b/>
        <w:color w:val="002060"/>
        <w:sz w:val="20"/>
        <w:szCs w:val="32"/>
      </w:rPr>
      <w:br/>
      <w:t>Código ST024</w:t>
    </w:r>
    <w:r>
      <w:rPr>
        <w:rFonts w:ascii="Arial" w:hAnsi="Arial" w:cs="Arial"/>
        <w:b/>
        <w:color w:val="002060"/>
        <w:sz w:val="20"/>
        <w:szCs w:val="32"/>
      </w:rPr>
      <w:t>5</w:t>
    </w:r>
  </w:p>
  <w:p w14:paraId="246E3120" w14:textId="77777777" w:rsidR="007E6311" w:rsidRPr="00E3599E" w:rsidRDefault="007E6311" w:rsidP="00633044">
    <w:pPr>
      <w:pStyle w:val="Encabezado"/>
      <w:jc w:val="center"/>
      <w:rPr>
        <w:rFonts w:cstheme="minorHAnsi"/>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7DC85" w14:textId="77777777" w:rsidR="007E6311" w:rsidRDefault="007E63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4B64D6"/>
    <w:multiLevelType w:val="hybridMultilevel"/>
    <w:tmpl w:val="59E2C320"/>
    <w:lvl w:ilvl="0" w:tplc="185CD264">
      <w:start w:val="1"/>
      <w:numFmt w:val="lowerLetter"/>
      <w:lvlText w:val="%1)"/>
      <w:lvlJc w:val="left"/>
      <w:pPr>
        <w:ind w:left="720" w:hanging="360"/>
      </w:pPr>
      <w:rPr>
        <w:rFonts w:hint="default"/>
        <w:b/>
        <w:color w:val="00206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8" w15:restartNumberingAfterBreak="0">
    <w:nsid w:val="360C32C2"/>
    <w:multiLevelType w:val="multilevel"/>
    <w:tmpl w:val="E5DE0F7E"/>
    <w:lvl w:ilvl="0">
      <w:start w:val="6"/>
      <w:numFmt w:val="decimal"/>
      <w:lvlText w:val="%1"/>
      <w:lvlJc w:val="left"/>
      <w:pPr>
        <w:ind w:left="360" w:hanging="360"/>
      </w:pPr>
      <w:rPr>
        <w:rFonts w:hint="default"/>
        <w:b/>
        <w:i/>
        <w:color w:val="002060"/>
        <w:sz w:val="22"/>
      </w:rPr>
    </w:lvl>
    <w:lvl w:ilvl="1">
      <w:start w:val="1"/>
      <w:numFmt w:val="decimal"/>
      <w:lvlText w:val="%1.%2"/>
      <w:lvlJc w:val="left"/>
      <w:pPr>
        <w:ind w:left="786" w:hanging="360"/>
      </w:pPr>
      <w:rPr>
        <w:rFonts w:hint="default"/>
        <w:b/>
        <w:i/>
        <w:color w:val="002060"/>
        <w:sz w:val="22"/>
      </w:rPr>
    </w:lvl>
    <w:lvl w:ilvl="2">
      <w:start w:val="1"/>
      <w:numFmt w:val="decimal"/>
      <w:lvlText w:val="%1.%2.%3"/>
      <w:lvlJc w:val="left"/>
      <w:pPr>
        <w:ind w:left="1572" w:hanging="720"/>
      </w:pPr>
      <w:rPr>
        <w:rFonts w:hint="default"/>
        <w:b/>
        <w:i/>
        <w:color w:val="002060"/>
        <w:sz w:val="22"/>
      </w:rPr>
    </w:lvl>
    <w:lvl w:ilvl="3">
      <w:start w:val="1"/>
      <w:numFmt w:val="decimal"/>
      <w:lvlText w:val="%1.%2.%3.%4"/>
      <w:lvlJc w:val="left"/>
      <w:pPr>
        <w:ind w:left="2358" w:hanging="1080"/>
      </w:pPr>
      <w:rPr>
        <w:rFonts w:hint="default"/>
        <w:b/>
        <w:i/>
        <w:color w:val="002060"/>
        <w:sz w:val="22"/>
      </w:rPr>
    </w:lvl>
    <w:lvl w:ilvl="4">
      <w:start w:val="1"/>
      <w:numFmt w:val="decimal"/>
      <w:lvlText w:val="%1.%2.%3.%4.%5"/>
      <w:lvlJc w:val="left"/>
      <w:pPr>
        <w:ind w:left="2784" w:hanging="1080"/>
      </w:pPr>
      <w:rPr>
        <w:rFonts w:hint="default"/>
        <w:b/>
        <w:i/>
        <w:color w:val="002060"/>
        <w:sz w:val="22"/>
      </w:rPr>
    </w:lvl>
    <w:lvl w:ilvl="5">
      <w:start w:val="1"/>
      <w:numFmt w:val="decimal"/>
      <w:lvlText w:val="%1.%2.%3.%4.%5.%6"/>
      <w:lvlJc w:val="left"/>
      <w:pPr>
        <w:ind w:left="3570" w:hanging="1440"/>
      </w:pPr>
      <w:rPr>
        <w:rFonts w:hint="default"/>
        <w:b/>
        <w:i/>
        <w:color w:val="002060"/>
        <w:sz w:val="22"/>
      </w:rPr>
    </w:lvl>
    <w:lvl w:ilvl="6">
      <w:start w:val="1"/>
      <w:numFmt w:val="decimal"/>
      <w:lvlText w:val="%1.%2.%3.%4.%5.%6.%7"/>
      <w:lvlJc w:val="left"/>
      <w:pPr>
        <w:ind w:left="3996" w:hanging="1440"/>
      </w:pPr>
      <w:rPr>
        <w:rFonts w:hint="default"/>
        <w:b/>
        <w:i/>
        <w:color w:val="002060"/>
        <w:sz w:val="22"/>
      </w:rPr>
    </w:lvl>
    <w:lvl w:ilvl="7">
      <w:start w:val="1"/>
      <w:numFmt w:val="decimal"/>
      <w:lvlText w:val="%1.%2.%3.%4.%5.%6.%7.%8"/>
      <w:lvlJc w:val="left"/>
      <w:pPr>
        <w:ind w:left="4782" w:hanging="1800"/>
      </w:pPr>
      <w:rPr>
        <w:rFonts w:hint="default"/>
        <w:b/>
        <w:i/>
        <w:color w:val="002060"/>
        <w:sz w:val="22"/>
      </w:rPr>
    </w:lvl>
    <w:lvl w:ilvl="8">
      <w:start w:val="1"/>
      <w:numFmt w:val="decimal"/>
      <w:lvlText w:val="%1.%2.%3.%4.%5.%6.%7.%8.%9"/>
      <w:lvlJc w:val="left"/>
      <w:pPr>
        <w:ind w:left="5208" w:hanging="1800"/>
      </w:pPr>
      <w:rPr>
        <w:rFonts w:hint="default"/>
        <w:b/>
        <w:i/>
        <w:color w:val="002060"/>
        <w:sz w:val="22"/>
      </w:rPr>
    </w:lvl>
  </w:abstractNum>
  <w:abstractNum w:abstractNumId="9"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0"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4"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2"/>
  </w:num>
  <w:num w:numId="3">
    <w:abstractNumId w:val="17"/>
  </w:num>
  <w:num w:numId="4">
    <w:abstractNumId w:val="14"/>
  </w:num>
  <w:num w:numId="5">
    <w:abstractNumId w:val="10"/>
  </w:num>
  <w:num w:numId="6">
    <w:abstractNumId w:val="7"/>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num>
  <w:num w:numId="12">
    <w:abstractNumId w:val="5"/>
  </w:num>
  <w:num w:numId="13">
    <w:abstractNumId w:val="16"/>
  </w:num>
  <w:num w:numId="14">
    <w:abstractNumId w:val="0"/>
  </w:num>
  <w:num w:numId="15">
    <w:abstractNumId w:val="1"/>
  </w:num>
  <w:num w:numId="16">
    <w:abstractNumId w:val="2"/>
  </w:num>
  <w:num w:numId="17">
    <w:abstractNumId w:val="15"/>
  </w:num>
  <w:num w:numId="18">
    <w:abstractNumId w:val="6"/>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35CB"/>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CD9"/>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2D65"/>
    <w:rsid w:val="00193B73"/>
    <w:rsid w:val="00195BA1"/>
    <w:rsid w:val="001A43D4"/>
    <w:rsid w:val="001A5EAF"/>
    <w:rsid w:val="001B3B66"/>
    <w:rsid w:val="001C389A"/>
    <w:rsid w:val="001C4DCB"/>
    <w:rsid w:val="001D13B1"/>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859"/>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5BB7"/>
    <w:rsid w:val="003F7296"/>
    <w:rsid w:val="004016A3"/>
    <w:rsid w:val="00403CCA"/>
    <w:rsid w:val="0040607B"/>
    <w:rsid w:val="004071A1"/>
    <w:rsid w:val="004109F1"/>
    <w:rsid w:val="004136E8"/>
    <w:rsid w:val="004146CE"/>
    <w:rsid w:val="0041517A"/>
    <w:rsid w:val="004205C4"/>
    <w:rsid w:val="0042317A"/>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4674"/>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3B77"/>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21D"/>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3FB9"/>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D6231"/>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E6311"/>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5852"/>
    <w:rsid w:val="008D61B6"/>
    <w:rsid w:val="008D6D4E"/>
    <w:rsid w:val="008D7B7A"/>
    <w:rsid w:val="008E0D3F"/>
    <w:rsid w:val="008E1A92"/>
    <w:rsid w:val="008E684D"/>
    <w:rsid w:val="008F0477"/>
    <w:rsid w:val="008F180C"/>
    <w:rsid w:val="008F6975"/>
    <w:rsid w:val="008F7046"/>
    <w:rsid w:val="00904CD6"/>
    <w:rsid w:val="00912516"/>
    <w:rsid w:val="009169D6"/>
    <w:rsid w:val="00932264"/>
    <w:rsid w:val="00933693"/>
    <w:rsid w:val="0093465C"/>
    <w:rsid w:val="00934BEC"/>
    <w:rsid w:val="00935F16"/>
    <w:rsid w:val="00961431"/>
    <w:rsid w:val="009640A8"/>
    <w:rsid w:val="0096450F"/>
    <w:rsid w:val="00964CD0"/>
    <w:rsid w:val="00965420"/>
    <w:rsid w:val="0096687D"/>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0558"/>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54DE"/>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45CA6"/>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18E6"/>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paragraph" w:customStyle="1" w:styleId="Heading">
    <w:name w:val="Heading"/>
    <w:basedOn w:val="Normal"/>
    <w:next w:val="Textoindependiente"/>
    <w:rsid w:val="00AD0558"/>
    <w:pPr>
      <w:jc w:val="center"/>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21DC5-83ED-4CD3-83BC-953C942A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396</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Pedro</cp:lastModifiedBy>
  <cp:revision>4</cp:revision>
  <cp:lastPrinted>2019-01-22T00:16:00Z</cp:lastPrinted>
  <dcterms:created xsi:type="dcterms:W3CDTF">2020-02-17T00:57:00Z</dcterms:created>
  <dcterms:modified xsi:type="dcterms:W3CDTF">2020-02-17T03:24:00Z</dcterms:modified>
</cp:coreProperties>
</file>