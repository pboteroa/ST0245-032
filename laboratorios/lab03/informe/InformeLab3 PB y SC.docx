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5CAC86CC" w14:textId="1453B0D3" w:rsidR="00AD0558" w:rsidRPr="00AD0558" w:rsidRDefault="00F2582C" w:rsidP="00AD0558">
      <w:pPr>
        <w:pStyle w:val="Heading"/>
        <w:rPr>
          <w:rFonts w:ascii="Arial" w:hAnsi="Arial" w:cs="Arial"/>
          <w:b/>
        </w:rPr>
      </w:pPr>
      <w:r>
        <w:rPr>
          <w:rFonts w:ascii="Arial" w:hAnsi="Arial" w:cs="Arial"/>
          <w:b/>
          <w:color w:val="002060"/>
          <w:sz w:val="36"/>
          <w:szCs w:val="24"/>
        </w:rPr>
        <w:t>Laboratory practice No. 3</w:t>
      </w:r>
      <w:r w:rsidR="00AD0558" w:rsidRPr="00F2582C">
        <w:rPr>
          <w:rFonts w:ascii="Arial" w:hAnsi="Arial" w:cs="Arial"/>
          <w:b/>
          <w:color w:val="002060"/>
          <w:sz w:val="36"/>
          <w:szCs w:val="24"/>
        </w:rPr>
        <w:t xml:space="preserve">: </w:t>
      </w:r>
      <w:r>
        <w:rPr>
          <w:rFonts w:ascii="Arial" w:hAnsi="Arial" w:cs="Arial"/>
          <w:b/>
          <w:color w:val="002060"/>
          <w:sz w:val="36"/>
          <w:szCs w:val="24"/>
        </w:rPr>
        <w:t>Linked Lists, Dynamic Vectors and Hash Tables9</w:t>
      </w:r>
    </w:p>
    <w:p w14:paraId="2CF12B40" w14:textId="676CF8C0" w:rsidR="00AD0558" w:rsidRPr="00F2582C" w:rsidRDefault="00AD0558" w:rsidP="00AD0558">
      <w:pPr>
        <w:pStyle w:val="Textoindependiente"/>
        <w:rPr>
          <w:lang w:val="en-US"/>
        </w:rPr>
      </w:pPr>
    </w:p>
    <w:p w14:paraId="5A8FCF7D" w14:textId="246A5044" w:rsidR="00AD0558" w:rsidRPr="00F2582C" w:rsidRDefault="00AD0558" w:rsidP="00AD0558">
      <w:pPr>
        <w:pStyle w:val="Textoindependiente"/>
        <w:rPr>
          <w:lang w:val="en-US"/>
        </w:rPr>
      </w:pPr>
    </w:p>
    <w:p w14:paraId="1D95FBE6" w14:textId="77777777" w:rsidR="00AD0558" w:rsidRPr="00F2582C" w:rsidRDefault="00AD0558" w:rsidP="00AD0558">
      <w:pPr>
        <w:pStyle w:val="Textoindependiente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14:paraId="3B64C703" w14:textId="77777777" w:rsidTr="002E3E49">
        <w:tc>
          <w:tcPr>
            <w:tcW w:w="4605" w:type="dxa"/>
            <w:shd w:val="clear" w:color="auto" w:fill="auto"/>
          </w:tcPr>
          <w:p w14:paraId="3B14F484" w14:textId="723C253B" w:rsidR="00AD0558" w:rsidRPr="00476626" w:rsidRDefault="00F2582C" w:rsidP="002E3E49">
            <w:pPr>
              <w:jc w:val="center"/>
              <w:rPr>
                <w:lang w:val="es-CO"/>
              </w:rPr>
            </w:pPr>
            <w:r w:rsidRPr="00476626">
              <w:rPr>
                <w:b/>
                <w:bCs/>
                <w:szCs w:val="24"/>
                <w:lang w:val="es-CO"/>
              </w:rPr>
              <w:t>Samuel Ceballos Posada</w:t>
            </w:r>
          </w:p>
          <w:p w14:paraId="2DF5439F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 xml:space="preserve">Universidad </w:t>
            </w:r>
            <w:proofErr w:type="spellStart"/>
            <w:r>
              <w:rPr>
                <w:bCs/>
                <w:szCs w:val="24"/>
              </w:rPr>
              <w:t>Eafit</w:t>
            </w:r>
            <w:proofErr w:type="spellEnd"/>
          </w:p>
          <w:p w14:paraId="352FF22B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0B6A396F" w14:textId="1BA83801" w:rsidR="00AD0558" w:rsidRDefault="00F2582C" w:rsidP="002E3E49">
            <w:pPr>
              <w:jc w:val="center"/>
            </w:pPr>
            <w:r>
              <w:rPr>
                <w:bCs/>
                <w:szCs w:val="24"/>
              </w:rPr>
              <w:t>sceballosp</w:t>
            </w:r>
            <w:r w:rsidR="00AD0558">
              <w:rPr>
                <w:bCs/>
                <w:szCs w:val="24"/>
              </w:rPr>
              <w:t>@eafit.edu.co</w:t>
            </w:r>
          </w:p>
          <w:p w14:paraId="052A1AB0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3B4E90BA" w14:textId="1DB9C20C" w:rsidR="00AD0558" w:rsidRPr="00476626" w:rsidRDefault="00F2582C" w:rsidP="002E3E49">
            <w:pPr>
              <w:jc w:val="center"/>
              <w:rPr>
                <w:lang w:val="es-CO"/>
              </w:rPr>
            </w:pPr>
            <w:r w:rsidRPr="00476626">
              <w:rPr>
                <w:b/>
                <w:bCs/>
                <w:szCs w:val="24"/>
                <w:lang w:val="es-CO"/>
              </w:rPr>
              <w:t xml:space="preserve">Pedro Botero </w:t>
            </w:r>
            <w:r w:rsidR="001C0FC6" w:rsidRPr="00476626">
              <w:rPr>
                <w:b/>
                <w:bCs/>
                <w:szCs w:val="24"/>
                <w:lang w:val="es-CO"/>
              </w:rPr>
              <w:t>Aristizábal</w:t>
            </w:r>
            <w:bookmarkStart w:id="0" w:name="_GoBack"/>
            <w:bookmarkEnd w:id="0"/>
          </w:p>
          <w:p w14:paraId="501311A7" w14:textId="77777777" w:rsidR="00AD0558" w:rsidRPr="00476626" w:rsidRDefault="00AD0558" w:rsidP="002E3E49">
            <w:pPr>
              <w:jc w:val="center"/>
              <w:rPr>
                <w:lang w:val="es-CO"/>
              </w:rPr>
            </w:pPr>
            <w:r w:rsidRPr="00476626">
              <w:rPr>
                <w:bCs/>
                <w:szCs w:val="24"/>
                <w:lang w:val="es-CO"/>
              </w:rPr>
              <w:t xml:space="preserve">Universidad </w:t>
            </w:r>
            <w:proofErr w:type="spellStart"/>
            <w:r w:rsidRPr="00476626">
              <w:rPr>
                <w:bCs/>
                <w:szCs w:val="24"/>
                <w:lang w:val="es-CO"/>
              </w:rPr>
              <w:t>Eafit</w:t>
            </w:r>
            <w:proofErr w:type="spellEnd"/>
          </w:p>
          <w:p w14:paraId="06990498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3751F54A" w14:textId="30032119" w:rsidR="00AD0558" w:rsidRDefault="00F2582C" w:rsidP="002E3E49">
            <w:pPr>
              <w:jc w:val="center"/>
            </w:pPr>
            <w:r>
              <w:rPr>
                <w:bCs/>
                <w:szCs w:val="24"/>
              </w:rPr>
              <w:t>pboteroa</w:t>
            </w:r>
            <w:r w:rsidR="00AD0558">
              <w:rPr>
                <w:bCs/>
                <w:szCs w:val="24"/>
              </w:rPr>
              <w:t>@eafit.edu.co</w:t>
            </w:r>
          </w:p>
          <w:p w14:paraId="5E3BE8F4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243386EC" w14:textId="77777777" w:rsidR="00AD0558" w:rsidRDefault="00AD0558" w:rsidP="00AD0558">
      <w:pPr>
        <w:rPr>
          <w:b/>
          <w:bCs/>
          <w:szCs w:val="24"/>
        </w:rPr>
      </w:pPr>
    </w:p>
    <w:p w14:paraId="67CBD47D" w14:textId="77777777" w:rsidR="00AD0558" w:rsidRDefault="00AD0558" w:rsidP="00AD0558">
      <w:pPr>
        <w:rPr>
          <w:b/>
          <w:bCs/>
          <w:szCs w:val="24"/>
        </w:rPr>
      </w:pPr>
    </w:p>
    <w:p w14:paraId="11A3A790" w14:textId="77777777" w:rsidR="00AD0558" w:rsidRPr="00F2582C" w:rsidRDefault="00AD0558" w:rsidP="00AD0558">
      <w:pPr>
        <w:rPr>
          <w:lang w:val="en-US"/>
        </w:rPr>
      </w:pPr>
      <w:r w:rsidRPr="00F2582C">
        <w:rPr>
          <w:b/>
          <w:bCs/>
          <w:color w:val="002060"/>
          <w:lang w:val="en-US"/>
        </w:rPr>
        <w:t>3)</w:t>
      </w:r>
      <w:r w:rsidRPr="00F2582C">
        <w:rPr>
          <w:b/>
          <w:bCs/>
          <w:lang w:val="en-US"/>
        </w:rPr>
        <w:t xml:space="preserve"> Practice for final project defense presentation</w:t>
      </w:r>
    </w:p>
    <w:p w14:paraId="4E600538" w14:textId="77777777" w:rsidR="00AD0558" w:rsidRPr="00F2582C" w:rsidRDefault="00AD0558" w:rsidP="00AD0558">
      <w:pPr>
        <w:rPr>
          <w:b/>
          <w:bCs/>
          <w:lang w:val="en-US"/>
        </w:rPr>
      </w:pPr>
    </w:p>
    <w:p w14:paraId="562F8CD0" w14:textId="77777777" w:rsidR="00472BCE" w:rsidRPr="00320EF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003"/>
        <w:gridCol w:w="2991"/>
        <w:gridCol w:w="2992"/>
      </w:tblGrid>
      <w:tr w:rsidR="00472BCE" w14:paraId="0981F481" w14:textId="77777777" w:rsidTr="00472BCE">
        <w:tc>
          <w:tcPr>
            <w:tcW w:w="3115" w:type="dxa"/>
          </w:tcPr>
          <w:p w14:paraId="5A9796E3" w14:textId="016D53F5" w:rsidR="00472BCE" w:rsidRDefault="00472BCE" w:rsidP="00364859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2060"/>
                <w:sz w:val="22"/>
                <w:szCs w:val="22"/>
              </w:rPr>
              <w:t>Exercise</w:t>
            </w:r>
            <w:proofErr w:type="spellEnd"/>
          </w:p>
        </w:tc>
        <w:tc>
          <w:tcPr>
            <w:tcW w:w="3115" w:type="dxa"/>
          </w:tcPr>
          <w:p w14:paraId="04846C7E" w14:textId="362B86C6" w:rsidR="00472BCE" w:rsidRDefault="00472BCE" w:rsidP="00364859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2060"/>
                <w:sz w:val="22"/>
                <w:szCs w:val="22"/>
              </w:rPr>
              <w:t>Linked</w:t>
            </w:r>
            <w:proofErr w:type="spellEnd"/>
            <w:r>
              <w:rPr>
                <w:b/>
                <w:bCs/>
                <w:color w:val="00206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2060"/>
                <w:sz w:val="22"/>
                <w:szCs w:val="22"/>
              </w:rPr>
              <w:t>Lists</w:t>
            </w:r>
            <w:proofErr w:type="spellEnd"/>
          </w:p>
        </w:tc>
        <w:tc>
          <w:tcPr>
            <w:tcW w:w="3116" w:type="dxa"/>
          </w:tcPr>
          <w:p w14:paraId="6742D212" w14:textId="3725C118" w:rsidR="00472BCE" w:rsidRDefault="00472BCE" w:rsidP="00364859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2060"/>
                <w:sz w:val="22"/>
                <w:szCs w:val="22"/>
              </w:rPr>
              <w:t>Array</w:t>
            </w:r>
            <w:proofErr w:type="spellEnd"/>
            <w:r>
              <w:rPr>
                <w:b/>
                <w:bCs/>
                <w:color w:val="00206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2060"/>
                <w:sz w:val="22"/>
                <w:szCs w:val="22"/>
              </w:rPr>
              <w:t>Lists</w:t>
            </w:r>
            <w:proofErr w:type="spellEnd"/>
          </w:p>
        </w:tc>
      </w:tr>
      <w:tr w:rsidR="00472BCE" w14:paraId="1DC78D3A" w14:textId="77777777" w:rsidTr="00472BCE">
        <w:tc>
          <w:tcPr>
            <w:tcW w:w="3115" w:type="dxa"/>
          </w:tcPr>
          <w:p w14:paraId="598DA4EB" w14:textId="18F613C2" w:rsidR="00472BCE" w:rsidRPr="00472BCE" w:rsidRDefault="00472BCE" w:rsidP="00364859">
            <w:pPr>
              <w:pStyle w:val="Prrafodelista"/>
              <w:ind w:left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1.1</w:t>
            </w:r>
          </w:p>
        </w:tc>
        <w:tc>
          <w:tcPr>
            <w:tcW w:w="3115" w:type="dxa"/>
          </w:tcPr>
          <w:p w14:paraId="29FCC415" w14:textId="2BEC2054" w:rsidR="00472BCE" w:rsidRPr="00472BCE" w:rsidRDefault="00472BCE" w:rsidP="00364859">
            <w:pPr>
              <w:pStyle w:val="Prrafodelista"/>
              <w:ind w:left="0"/>
              <w:jc w:val="both"/>
              <w:rPr>
                <w:bCs/>
                <w:sz w:val="22"/>
                <w:szCs w:val="22"/>
              </w:rPr>
            </w:pPr>
            <w:r w:rsidRPr="00472BCE">
              <w:rPr>
                <w:bCs/>
                <w:sz w:val="22"/>
                <w:szCs w:val="22"/>
              </w:rPr>
              <w:t>O(n*m)</w:t>
            </w:r>
          </w:p>
        </w:tc>
        <w:tc>
          <w:tcPr>
            <w:tcW w:w="3116" w:type="dxa"/>
          </w:tcPr>
          <w:p w14:paraId="60FB2501" w14:textId="242CE733" w:rsidR="00472BCE" w:rsidRPr="00472BCE" w:rsidRDefault="00472BCE" w:rsidP="00364859">
            <w:pPr>
              <w:pStyle w:val="Prrafodelista"/>
              <w:ind w:left="0"/>
              <w:jc w:val="both"/>
              <w:rPr>
                <w:bCs/>
                <w:color w:val="002060"/>
                <w:sz w:val="22"/>
                <w:szCs w:val="22"/>
              </w:rPr>
            </w:pPr>
            <w:r w:rsidRPr="00472BCE">
              <w:rPr>
                <w:bCs/>
                <w:sz w:val="22"/>
                <w:szCs w:val="22"/>
              </w:rPr>
              <w:t>O(n*m)</w:t>
            </w:r>
          </w:p>
        </w:tc>
      </w:tr>
    </w:tbl>
    <w:p w14:paraId="678DE0ED" w14:textId="224BEF7F" w:rsidR="00364859" w:rsidRPr="00320EF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48FADF5B" w14:textId="77777777" w:rsidR="00364859" w:rsidRPr="00320EFF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5B57782E" w14:textId="05179AC0" w:rsidR="00364859" w:rsidRPr="00472BCE" w:rsidRDefault="00364859" w:rsidP="00364859">
      <w:pPr>
        <w:pStyle w:val="Prrafodelista"/>
        <w:ind w:left="360"/>
        <w:jc w:val="both"/>
        <w:rPr>
          <w:bCs/>
          <w:sz w:val="22"/>
          <w:szCs w:val="22"/>
          <w:lang w:val="en-US"/>
        </w:rPr>
      </w:pPr>
      <w:r w:rsidRPr="00472BCE">
        <w:rPr>
          <w:b/>
          <w:bCs/>
          <w:color w:val="002060"/>
          <w:sz w:val="22"/>
          <w:szCs w:val="22"/>
          <w:lang w:val="en-US"/>
        </w:rPr>
        <w:t>3.3</w:t>
      </w:r>
      <w:r w:rsidR="00472BCE" w:rsidRPr="00472BCE">
        <w:rPr>
          <w:b/>
          <w:bCs/>
          <w:color w:val="002060"/>
          <w:sz w:val="22"/>
          <w:szCs w:val="22"/>
          <w:lang w:val="en-US"/>
        </w:rPr>
        <w:t xml:space="preserve"> </w:t>
      </w:r>
      <w:r w:rsidR="00472BCE" w:rsidRPr="00472BCE">
        <w:rPr>
          <w:bCs/>
          <w:sz w:val="22"/>
          <w:szCs w:val="22"/>
          <w:lang w:val="en-US"/>
        </w:rPr>
        <w:t>The complexity of exercise 2.1 is O</w:t>
      </w:r>
      <w:r w:rsidR="00472BCE">
        <w:rPr>
          <w:bCs/>
          <w:sz w:val="22"/>
          <w:szCs w:val="22"/>
          <w:lang w:val="en-US"/>
        </w:rPr>
        <w:t>(n^2)</w:t>
      </w:r>
    </w:p>
    <w:p w14:paraId="59AC2635" w14:textId="16600FF2" w:rsidR="00364859" w:rsidRPr="00472BCE" w:rsidRDefault="00364859" w:rsidP="00472BCE">
      <w:pPr>
        <w:pStyle w:val="Prrafodelista"/>
        <w:ind w:left="360"/>
        <w:jc w:val="both"/>
        <w:rPr>
          <w:bCs/>
          <w:sz w:val="22"/>
          <w:szCs w:val="22"/>
          <w:lang w:val="en-US"/>
        </w:rPr>
      </w:pPr>
      <w:r w:rsidRPr="00472BCE">
        <w:rPr>
          <w:b/>
          <w:bCs/>
          <w:color w:val="002060"/>
          <w:sz w:val="22"/>
          <w:szCs w:val="22"/>
          <w:lang w:val="en-US"/>
        </w:rPr>
        <w:t>3.4</w:t>
      </w:r>
      <w:r w:rsidR="00472BCE" w:rsidRPr="00472BCE">
        <w:rPr>
          <w:b/>
          <w:bCs/>
          <w:color w:val="002060"/>
          <w:sz w:val="22"/>
          <w:szCs w:val="22"/>
          <w:lang w:val="en-US"/>
        </w:rPr>
        <w:t xml:space="preserve"> </w:t>
      </w:r>
      <w:r w:rsidR="00472BCE" w:rsidRPr="00472BCE">
        <w:rPr>
          <w:bCs/>
          <w:sz w:val="22"/>
          <w:szCs w:val="22"/>
          <w:lang w:val="en-US"/>
        </w:rPr>
        <w:t>In exercise 3.3, while calculating the complexity of exercise 2.1 we can say that the n represents the length</w:t>
      </w:r>
      <w:r w:rsidR="00472BCE">
        <w:rPr>
          <w:bCs/>
          <w:sz w:val="22"/>
          <w:szCs w:val="22"/>
          <w:lang w:val="en-US"/>
        </w:rPr>
        <w:t xml:space="preserve"> of the string we enter.</w:t>
      </w:r>
    </w:p>
    <w:p w14:paraId="4427C063" w14:textId="77777777" w:rsidR="00AD0558" w:rsidRPr="00472BCE" w:rsidRDefault="00AD0558" w:rsidP="00AD0558">
      <w:pPr>
        <w:ind w:left="720"/>
        <w:jc w:val="both"/>
        <w:rPr>
          <w:b/>
          <w:bCs/>
          <w:i/>
          <w:szCs w:val="24"/>
          <w:lang w:val="en-US"/>
        </w:rPr>
      </w:pPr>
    </w:p>
    <w:p w14:paraId="295883F8" w14:textId="77777777" w:rsidR="00AD0558" w:rsidRPr="00476626" w:rsidRDefault="00AD0558" w:rsidP="00AD0558">
      <w:pPr>
        <w:jc w:val="both"/>
        <w:rPr>
          <w:lang w:val="en-US"/>
        </w:rPr>
      </w:pPr>
      <w:r w:rsidRPr="00476626">
        <w:rPr>
          <w:b/>
          <w:bCs/>
          <w:i/>
          <w:color w:val="002060"/>
          <w:szCs w:val="24"/>
          <w:lang w:val="en-US"/>
        </w:rPr>
        <w:t>4)</w:t>
      </w:r>
      <w:r w:rsidRPr="00476626">
        <w:rPr>
          <w:b/>
          <w:bCs/>
          <w:i/>
          <w:szCs w:val="24"/>
          <w:lang w:val="en-US"/>
        </w:rPr>
        <w:t xml:space="preserve"> Practice for midterms</w:t>
      </w:r>
    </w:p>
    <w:p w14:paraId="43CB990F" w14:textId="77777777" w:rsidR="00AD0558" w:rsidRPr="00476626" w:rsidRDefault="00AD0558" w:rsidP="00AD0558">
      <w:pPr>
        <w:jc w:val="both"/>
        <w:rPr>
          <w:b/>
          <w:bCs/>
          <w:i/>
          <w:szCs w:val="24"/>
          <w:lang w:val="en-US"/>
        </w:rPr>
      </w:pPr>
    </w:p>
    <w:p w14:paraId="0DC3FA85" w14:textId="1125EDDB" w:rsidR="00364859" w:rsidRPr="00476626" w:rsidRDefault="00384950" w:rsidP="00384950">
      <w:pPr>
        <w:jc w:val="both"/>
        <w:rPr>
          <w:sz w:val="22"/>
          <w:szCs w:val="22"/>
          <w:lang w:val="en-US"/>
        </w:rPr>
      </w:pPr>
      <w:r w:rsidRPr="00476626">
        <w:rPr>
          <w:sz w:val="22"/>
          <w:szCs w:val="22"/>
          <w:lang w:val="en-US"/>
        </w:rPr>
        <w:tab/>
        <w:t>4.1.1. b</w:t>
      </w:r>
    </w:p>
    <w:p w14:paraId="7722B5DC" w14:textId="4A9E2FB9" w:rsidR="00384950" w:rsidRPr="00476626" w:rsidRDefault="00384950" w:rsidP="00384950">
      <w:pPr>
        <w:jc w:val="both"/>
        <w:rPr>
          <w:sz w:val="22"/>
          <w:szCs w:val="22"/>
          <w:lang w:val="en-US"/>
        </w:rPr>
      </w:pPr>
      <w:r w:rsidRPr="00476626">
        <w:rPr>
          <w:sz w:val="22"/>
          <w:szCs w:val="22"/>
          <w:lang w:val="en-US"/>
        </w:rPr>
        <w:tab/>
        <w:t>4.1.2. a</w:t>
      </w:r>
    </w:p>
    <w:p w14:paraId="31999856" w14:textId="0EF15AAD" w:rsidR="00384950" w:rsidRPr="00476626" w:rsidRDefault="00384950" w:rsidP="00384950">
      <w:pPr>
        <w:jc w:val="both"/>
        <w:rPr>
          <w:sz w:val="22"/>
          <w:szCs w:val="22"/>
          <w:lang w:val="en-US"/>
        </w:rPr>
      </w:pPr>
      <w:r w:rsidRPr="00476626">
        <w:rPr>
          <w:sz w:val="22"/>
          <w:szCs w:val="22"/>
          <w:lang w:val="en-US"/>
        </w:rPr>
        <w:tab/>
        <w:t>4.2. b</w:t>
      </w:r>
    </w:p>
    <w:p w14:paraId="5C30541F" w14:textId="399579A8" w:rsidR="00384950" w:rsidRPr="00476626" w:rsidRDefault="00384950" w:rsidP="00384950">
      <w:pPr>
        <w:jc w:val="both"/>
        <w:rPr>
          <w:sz w:val="22"/>
          <w:szCs w:val="22"/>
          <w:lang w:val="en-US"/>
        </w:rPr>
      </w:pPr>
      <w:r w:rsidRPr="00476626">
        <w:rPr>
          <w:sz w:val="22"/>
          <w:szCs w:val="22"/>
          <w:lang w:val="en-US"/>
        </w:rPr>
        <w:tab/>
        <w:t>4.3.1. b</w:t>
      </w:r>
    </w:p>
    <w:p w14:paraId="12175F9C" w14:textId="4E545AC9" w:rsidR="00AD0558" w:rsidRPr="00476626" w:rsidRDefault="00384950" w:rsidP="00AD0558">
      <w:pPr>
        <w:jc w:val="both"/>
        <w:rPr>
          <w:sz w:val="22"/>
          <w:szCs w:val="22"/>
          <w:lang w:val="en-US"/>
        </w:rPr>
      </w:pPr>
      <w:r w:rsidRPr="00476626">
        <w:rPr>
          <w:sz w:val="22"/>
          <w:szCs w:val="22"/>
          <w:lang w:val="en-US"/>
        </w:rPr>
        <w:tab/>
        <w:t xml:space="preserve">4.3.2. </w:t>
      </w:r>
      <w:r w:rsidR="00472BCE" w:rsidRPr="00476626">
        <w:rPr>
          <w:sz w:val="22"/>
          <w:szCs w:val="22"/>
          <w:lang w:val="en-US"/>
        </w:rPr>
        <w:t>d</w:t>
      </w:r>
    </w:p>
    <w:p w14:paraId="152BC144" w14:textId="05C4DE4E" w:rsidR="009C6367" w:rsidRPr="00476626" w:rsidRDefault="009C6367" w:rsidP="009B21B1">
      <w:pPr>
        <w:ind w:firstLine="708"/>
        <w:jc w:val="both"/>
        <w:rPr>
          <w:sz w:val="22"/>
          <w:szCs w:val="22"/>
          <w:lang w:val="en-US"/>
        </w:rPr>
      </w:pPr>
      <w:r w:rsidRPr="00476626">
        <w:rPr>
          <w:sz w:val="22"/>
          <w:szCs w:val="22"/>
          <w:lang w:val="en-US"/>
        </w:rPr>
        <w:t>4.4.1. stack.pop()</w:t>
      </w:r>
    </w:p>
    <w:p w14:paraId="6C911280" w14:textId="3AE81DB6" w:rsidR="009B21B1" w:rsidRPr="00476626" w:rsidRDefault="009B21B1" w:rsidP="009B21B1">
      <w:pPr>
        <w:ind w:firstLine="708"/>
        <w:jc w:val="both"/>
        <w:rPr>
          <w:sz w:val="22"/>
          <w:szCs w:val="22"/>
          <w:lang w:val="en-US"/>
        </w:rPr>
      </w:pPr>
      <w:r w:rsidRPr="00476626">
        <w:rPr>
          <w:sz w:val="22"/>
          <w:szCs w:val="22"/>
          <w:lang w:val="en-US"/>
        </w:rPr>
        <w:t>4.4.2. b</w:t>
      </w:r>
    </w:p>
    <w:p w14:paraId="47229613" w14:textId="3B728E50" w:rsidR="00472BCE" w:rsidRPr="00476626" w:rsidRDefault="00472BCE" w:rsidP="00AD0558">
      <w:pPr>
        <w:jc w:val="both"/>
        <w:rPr>
          <w:sz w:val="22"/>
          <w:szCs w:val="22"/>
          <w:lang w:val="en-US"/>
        </w:rPr>
      </w:pPr>
      <w:r w:rsidRPr="00476626">
        <w:rPr>
          <w:sz w:val="22"/>
          <w:szCs w:val="22"/>
          <w:lang w:val="en-US"/>
        </w:rPr>
        <w:tab/>
      </w:r>
      <w:r w:rsidR="009C6367" w:rsidRPr="00476626">
        <w:rPr>
          <w:sz w:val="22"/>
          <w:szCs w:val="22"/>
          <w:lang w:val="en-US"/>
        </w:rPr>
        <w:t>4.5. a</w:t>
      </w:r>
    </w:p>
    <w:p w14:paraId="34CA5C58" w14:textId="718F8D71" w:rsidR="009C6367" w:rsidRPr="00476626" w:rsidRDefault="009C6367" w:rsidP="00AD0558">
      <w:pPr>
        <w:jc w:val="both"/>
        <w:rPr>
          <w:sz w:val="22"/>
          <w:szCs w:val="22"/>
          <w:lang w:val="en-US"/>
        </w:rPr>
      </w:pPr>
      <w:r w:rsidRPr="00476626">
        <w:rPr>
          <w:sz w:val="22"/>
          <w:szCs w:val="22"/>
          <w:lang w:val="en-US"/>
        </w:rPr>
        <w:tab/>
        <w:t>4.6.</w:t>
      </w:r>
      <w:r w:rsidR="009B21B1" w:rsidRPr="00476626">
        <w:rPr>
          <w:sz w:val="22"/>
          <w:szCs w:val="22"/>
          <w:lang w:val="en-US"/>
        </w:rPr>
        <w:t xml:space="preserve"> </w:t>
      </w:r>
      <w:r w:rsidR="0077587C" w:rsidRPr="00476626">
        <w:rPr>
          <w:sz w:val="22"/>
          <w:szCs w:val="22"/>
          <w:lang w:val="en-US"/>
        </w:rPr>
        <w:t>b</w:t>
      </w:r>
    </w:p>
    <w:p w14:paraId="2B32178C" w14:textId="73DAFC2F" w:rsidR="0077587C" w:rsidRPr="00476626" w:rsidRDefault="0077587C" w:rsidP="00AD0558">
      <w:pPr>
        <w:jc w:val="both"/>
        <w:rPr>
          <w:sz w:val="22"/>
          <w:szCs w:val="22"/>
          <w:lang w:val="en-US"/>
        </w:rPr>
      </w:pPr>
      <w:r w:rsidRPr="00476626">
        <w:rPr>
          <w:sz w:val="22"/>
          <w:szCs w:val="22"/>
          <w:lang w:val="en-US"/>
        </w:rPr>
        <w:tab/>
        <w:t>4.8. c</w:t>
      </w:r>
    </w:p>
    <w:p w14:paraId="73666225" w14:textId="77777777" w:rsidR="00476626" w:rsidRPr="00476626" w:rsidRDefault="00476626" w:rsidP="00476626">
      <w:pPr>
        <w:jc w:val="both"/>
        <w:rPr>
          <w:sz w:val="22"/>
          <w:szCs w:val="22"/>
          <w:lang w:val="en-US"/>
        </w:rPr>
      </w:pPr>
      <w:r w:rsidRPr="00476626">
        <w:rPr>
          <w:sz w:val="22"/>
          <w:szCs w:val="22"/>
          <w:lang w:val="en-US"/>
        </w:rPr>
        <w:tab/>
      </w:r>
      <w:r w:rsidRPr="00476626">
        <w:rPr>
          <w:sz w:val="22"/>
          <w:szCs w:val="22"/>
          <w:lang w:val="en-US"/>
        </w:rPr>
        <w:t>4.9</w:t>
      </w:r>
    </w:p>
    <w:p w14:paraId="39D01B87" w14:textId="20124758" w:rsidR="00476626" w:rsidRPr="00476626" w:rsidRDefault="00476626" w:rsidP="00476626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4.9.1: c</w:t>
      </w:r>
    </w:p>
    <w:p w14:paraId="7FBCEE12" w14:textId="71EB6284" w:rsidR="00476626" w:rsidRPr="00476626" w:rsidRDefault="00476626" w:rsidP="00476626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4.9.2: b</w:t>
      </w:r>
    </w:p>
    <w:p w14:paraId="12BC9A56" w14:textId="3D429734" w:rsidR="00476626" w:rsidRPr="00476626" w:rsidRDefault="00476626" w:rsidP="00476626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4.9.3: c</w:t>
      </w:r>
    </w:p>
    <w:p w14:paraId="6879862B" w14:textId="5A51F7C4" w:rsidR="00476626" w:rsidRPr="00476626" w:rsidRDefault="00476626" w:rsidP="00476626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4.10.1: d</w:t>
      </w:r>
    </w:p>
    <w:p w14:paraId="191D10EA" w14:textId="226B3792" w:rsidR="00476626" w:rsidRPr="00476626" w:rsidRDefault="00476626" w:rsidP="00476626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4.10.2: a</w:t>
      </w:r>
    </w:p>
    <w:p w14:paraId="0B1EAD10" w14:textId="57EB4605" w:rsidR="00476626" w:rsidRPr="00476626" w:rsidRDefault="00476626" w:rsidP="00476626">
      <w:pPr>
        <w:ind w:firstLine="70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4.10.3: b</w:t>
      </w:r>
    </w:p>
    <w:p w14:paraId="32E2004D" w14:textId="77777777" w:rsidR="00476626" w:rsidRPr="00476626" w:rsidRDefault="00476626" w:rsidP="00476626">
      <w:pPr>
        <w:jc w:val="both"/>
        <w:rPr>
          <w:sz w:val="22"/>
          <w:szCs w:val="22"/>
          <w:lang w:val="en-US"/>
        </w:rPr>
      </w:pPr>
    </w:p>
    <w:p w14:paraId="458DA258" w14:textId="13071BAD" w:rsidR="00476626" w:rsidRDefault="00476626" w:rsidP="00476626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4.11.1: c</w:t>
      </w:r>
    </w:p>
    <w:p w14:paraId="10B49833" w14:textId="0C2DF4B9" w:rsidR="00476626" w:rsidRDefault="00476626" w:rsidP="00476626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4.11.2: b</w:t>
      </w:r>
    </w:p>
    <w:p w14:paraId="795FEE18" w14:textId="5932E629" w:rsidR="00476626" w:rsidRPr="00476626" w:rsidRDefault="00476626" w:rsidP="00476626">
      <w:pPr>
        <w:jc w:val="both"/>
        <w:rPr>
          <w:sz w:val="22"/>
          <w:szCs w:val="22"/>
          <w:lang w:val="en-US"/>
        </w:rPr>
      </w:pPr>
      <w:r w:rsidRPr="00476626">
        <w:rPr>
          <w:sz w:val="22"/>
          <w:szCs w:val="22"/>
          <w:lang w:val="en-US"/>
        </w:rPr>
        <w:t>4.12.1</w:t>
      </w:r>
      <w:proofErr w:type="gramStart"/>
      <w:r w:rsidRPr="00476626">
        <w:rPr>
          <w:sz w:val="22"/>
          <w:szCs w:val="22"/>
          <w:lang w:val="en-US"/>
        </w:rPr>
        <w:t>: !s</w:t>
      </w:r>
      <w:proofErr w:type="gramEnd"/>
      <w:r w:rsidRPr="00476626">
        <w:rPr>
          <w:sz w:val="22"/>
          <w:szCs w:val="22"/>
          <w:lang w:val="en-US"/>
        </w:rPr>
        <w:t>1.isEmpty()</w:t>
      </w:r>
    </w:p>
    <w:p w14:paraId="703E07E0" w14:textId="70613C06" w:rsidR="00476626" w:rsidRPr="00476626" w:rsidRDefault="00476626" w:rsidP="00476626">
      <w:pPr>
        <w:jc w:val="both"/>
        <w:rPr>
          <w:sz w:val="22"/>
          <w:szCs w:val="22"/>
          <w:lang w:val="en-US"/>
        </w:rPr>
      </w:pPr>
      <w:r w:rsidRPr="00476626">
        <w:rPr>
          <w:sz w:val="22"/>
          <w:szCs w:val="22"/>
          <w:lang w:val="en-US"/>
        </w:rPr>
        <w:t xml:space="preserve">4.12.2: </w:t>
      </w:r>
      <w:proofErr w:type="gramStart"/>
      <w:r w:rsidRPr="00476626">
        <w:rPr>
          <w:sz w:val="22"/>
          <w:szCs w:val="22"/>
          <w:lang w:val="en-US"/>
        </w:rPr>
        <w:t>s1.pop(</w:t>
      </w:r>
      <w:proofErr w:type="gramEnd"/>
      <w:r w:rsidRPr="00476626">
        <w:rPr>
          <w:sz w:val="22"/>
          <w:szCs w:val="22"/>
          <w:lang w:val="en-US"/>
        </w:rPr>
        <w:t>)</w:t>
      </w:r>
    </w:p>
    <w:p w14:paraId="17D3BCEA" w14:textId="0BBCDB5C" w:rsidR="00476626" w:rsidRPr="00476626" w:rsidRDefault="00476626" w:rsidP="00476626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4.12.3: </w:t>
      </w:r>
      <w:proofErr w:type="gramStart"/>
      <w:r>
        <w:rPr>
          <w:sz w:val="22"/>
          <w:szCs w:val="22"/>
          <w:lang w:val="en-US"/>
        </w:rPr>
        <w:t>s2.pop(</w:t>
      </w:r>
      <w:proofErr w:type="gramEnd"/>
      <w:r>
        <w:rPr>
          <w:sz w:val="22"/>
          <w:szCs w:val="22"/>
          <w:lang w:val="en-US"/>
        </w:rPr>
        <w:t>)</w:t>
      </w:r>
    </w:p>
    <w:p w14:paraId="310316C7" w14:textId="61184684" w:rsidR="00476626" w:rsidRPr="00476626" w:rsidRDefault="00476626" w:rsidP="00476626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4.13.1: iv</w:t>
      </w:r>
    </w:p>
    <w:p w14:paraId="7C06C90C" w14:textId="04268BE5" w:rsidR="00476626" w:rsidRPr="00476626" w:rsidRDefault="00476626" w:rsidP="00476626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4.13.2: </w:t>
      </w:r>
      <w:proofErr w:type="spellStart"/>
      <w:r>
        <w:rPr>
          <w:sz w:val="22"/>
          <w:szCs w:val="22"/>
          <w:lang w:val="en-US"/>
        </w:rPr>
        <w:t>i</w:t>
      </w:r>
      <w:proofErr w:type="spellEnd"/>
    </w:p>
    <w:p w14:paraId="68A840B2" w14:textId="2B5BBF0E" w:rsidR="0077587C" w:rsidRPr="00476626" w:rsidRDefault="00476626" w:rsidP="00476626">
      <w:pPr>
        <w:jc w:val="both"/>
        <w:rPr>
          <w:sz w:val="22"/>
          <w:szCs w:val="22"/>
          <w:lang w:val="en-US"/>
        </w:rPr>
      </w:pPr>
      <w:r w:rsidRPr="00476626">
        <w:rPr>
          <w:sz w:val="22"/>
          <w:szCs w:val="22"/>
          <w:lang w:val="en-US"/>
        </w:rPr>
        <w:t>4.14: iii)</w:t>
      </w:r>
    </w:p>
    <w:p w14:paraId="33E169F9" w14:textId="77777777" w:rsidR="00364859" w:rsidRPr="00F2582C" w:rsidRDefault="00364859" w:rsidP="00AD0558">
      <w:pPr>
        <w:rPr>
          <w:b/>
          <w:bCs/>
          <w:i/>
          <w:sz w:val="32"/>
          <w:szCs w:val="28"/>
          <w:lang w:val="en-US"/>
        </w:rPr>
      </w:pPr>
    </w:p>
    <w:p w14:paraId="6A8DED17" w14:textId="2A05AC6E" w:rsidR="00AD0558" w:rsidRPr="00F2582C" w:rsidRDefault="00AD0558" w:rsidP="00364859">
      <w:pPr>
        <w:jc w:val="both"/>
        <w:rPr>
          <w:szCs w:val="24"/>
          <w:lang w:val="en-US"/>
        </w:rPr>
      </w:pPr>
    </w:p>
    <w:p w14:paraId="27C4BF98" w14:textId="19AAE7A7" w:rsidR="006F47C4" w:rsidRPr="00F2582C" w:rsidRDefault="006F47C4" w:rsidP="00AD0558">
      <w:pPr>
        <w:ind w:left="720"/>
        <w:jc w:val="both"/>
        <w:rPr>
          <w:szCs w:val="24"/>
          <w:lang w:val="en-US"/>
        </w:rPr>
      </w:pPr>
    </w:p>
    <w:sectPr w:rsidR="006F47C4" w:rsidRPr="00F2582C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785AA" w14:textId="77777777" w:rsidR="00656CB8" w:rsidRDefault="00656CB8" w:rsidP="004071A1">
      <w:r>
        <w:separator/>
      </w:r>
    </w:p>
  </w:endnote>
  <w:endnote w:type="continuationSeparator" w:id="0">
    <w:p w14:paraId="4178B7EC" w14:textId="77777777" w:rsidR="00656CB8" w:rsidRDefault="00656CB8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D26BD" w14:textId="77777777" w:rsidR="00F818E6" w:rsidRDefault="00F818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01817" w14:textId="4DA8C3D5" w:rsidR="005D094B" w:rsidRPr="00F2582C" w:rsidRDefault="005D094B" w:rsidP="006C0F93">
    <w:pPr>
      <w:ind w:left="-1276"/>
      <w:rPr>
        <w:rFonts w:cstheme="minorHAnsi"/>
        <w:b/>
        <w:sz w:val="20"/>
        <w:lang w:val="en-US"/>
      </w:rPr>
    </w:pPr>
    <w:r>
      <w:rPr>
        <w:noProof/>
        <w:lang w:val="en-US" w:eastAsia="en-US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2582C">
      <w:rPr>
        <w:rFonts w:cstheme="minorHAnsi"/>
        <w:b/>
        <w:sz w:val="20"/>
        <w:lang w:val="en-US"/>
      </w:rPr>
      <w:br/>
      <w:t xml:space="preserve">PhD. Mauricio Toro </w:t>
    </w:r>
    <w:proofErr w:type="spellStart"/>
    <w:r w:rsidRPr="00F2582C">
      <w:rPr>
        <w:rFonts w:cstheme="minorHAnsi"/>
        <w:b/>
        <w:sz w:val="20"/>
        <w:lang w:val="en-US"/>
      </w:rPr>
      <w:t>Bermúdez</w:t>
    </w:r>
    <w:proofErr w:type="spellEnd"/>
    <w:r w:rsidRPr="00F2582C">
      <w:rPr>
        <w:rFonts w:cstheme="minorHAnsi"/>
        <w:b/>
        <w:sz w:val="20"/>
        <w:lang w:val="en-US"/>
      </w:rPr>
      <w:t xml:space="preserve"> </w:t>
    </w:r>
    <w:r w:rsidRPr="00F2582C">
      <w:rPr>
        <w:rFonts w:cstheme="minorHAnsi"/>
        <w:b/>
        <w:sz w:val="20"/>
        <w:lang w:val="en-US"/>
      </w:rPr>
      <w:br/>
    </w:r>
    <w:r w:rsidR="00F818E6" w:rsidRPr="00F2582C">
      <w:rPr>
        <w:sz w:val="20"/>
        <w:shd w:val="clear" w:color="auto" w:fill="FFFFFF"/>
        <w:lang w:val="en-US"/>
      </w:rPr>
      <w:t>Professor | School of Engineering | Informatics and Systems</w:t>
    </w:r>
    <w:r w:rsidRPr="00F2582C">
      <w:rPr>
        <w:rFonts w:cstheme="minorHAnsi"/>
        <w:sz w:val="20"/>
        <w:lang w:val="en-US"/>
      </w:rPr>
      <w:br/>
    </w:r>
    <w:r w:rsidR="00F818E6" w:rsidRPr="00F2582C">
      <w:rPr>
        <w:rFonts w:cstheme="minorHAnsi"/>
        <w:sz w:val="20"/>
        <w:lang w:val="en-US"/>
      </w:rPr>
      <w:t>Email</w:t>
    </w:r>
    <w:r w:rsidRPr="00F2582C">
      <w:rPr>
        <w:rFonts w:cstheme="minorHAnsi"/>
        <w:sz w:val="20"/>
        <w:lang w:val="en-US"/>
      </w:rPr>
      <w:t xml:space="preserve">: </w:t>
    </w:r>
    <w:hyperlink r:id="rId3" w:history="1">
      <w:r w:rsidRPr="00F2582C">
        <w:rPr>
          <w:rStyle w:val="Hipervnculo"/>
          <w:rFonts w:cstheme="minorHAnsi"/>
          <w:color w:val="auto"/>
          <w:sz w:val="20"/>
          <w:u w:val="none"/>
          <w:lang w:val="en-US"/>
        </w:rPr>
        <w:t>mtorobe@eafit.edu.co</w:t>
      </w:r>
    </w:hyperlink>
    <w:r w:rsidRPr="00F2582C">
      <w:rPr>
        <w:rFonts w:cstheme="minorHAnsi"/>
        <w:sz w:val="20"/>
        <w:lang w:val="en-US"/>
      </w:rPr>
      <w:t xml:space="preserve">  | </w:t>
    </w:r>
    <w:r w:rsidR="00F818E6" w:rsidRPr="00F2582C">
      <w:rPr>
        <w:rFonts w:cstheme="minorHAnsi"/>
        <w:sz w:val="20"/>
        <w:lang w:val="en-US"/>
      </w:rPr>
      <w:t>Office</w:t>
    </w:r>
    <w:r w:rsidRPr="00F2582C">
      <w:rPr>
        <w:rFonts w:cstheme="minorHAnsi"/>
        <w:sz w:val="20"/>
        <w:lang w:val="en-US"/>
      </w:rPr>
      <w:t xml:space="preserve">: </w:t>
    </w:r>
    <w:r w:rsidR="00F818E6" w:rsidRPr="00F2582C">
      <w:rPr>
        <w:rFonts w:cstheme="minorHAnsi"/>
        <w:sz w:val="20"/>
        <w:lang w:val="en-US"/>
      </w:rPr>
      <w:t>Building</w:t>
    </w:r>
    <w:r w:rsidRPr="00F2582C">
      <w:rPr>
        <w:rFonts w:cstheme="minorHAnsi"/>
        <w:sz w:val="20"/>
        <w:lang w:val="en-US"/>
      </w:rPr>
      <w:t xml:space="preserve"> 19 – 627  </w:t>
    </w:r>
    <w:r w:rsidRPr="00F2582C">
      <w:rPr>
        <w:rFonts w:cstheme="minorHAnsi"/>
        <w:sz w:val="20"/>
        <w:lang w:val="en-US"/>
      </w:rPr>
      <w:br/>
    </w:r>
    <w:r w:rsidR="00F818E6" w:rsidRPr="00F2582C">
      <w:rPr>
        <w:rFonts w:cstheme="minorHAnsi"/>
        <w:sz w:val="20"/>
        <w:lang w:val="en-US"/>
      </w:rPr>
      <w:t>Phone</w:t>
    </w:r>
    <w:r w:rsidRPr="00F2582C">
      <w:rPr>
        <w:rFonts w:cstheme="minorHAnsi"/>
        <w:sz w:val="20"/>
        <w:lang w:val="en-US"/>
      </w:rPr>
      <w:t>: (+57) (4) 261 95 00</w:t>
    </w:r>
    <w:r w:rsidRPr="00F2582C">
      <w:rPr>
        <w:rFonts w:cstheme="minorHAnsi"/>
        <w:sz w:val="20"/>
        <w:shd w:val="clear" w:color="auto" w:fill="FFFFFF"/>
        <w:lang w:val="en-US"/>
      </w:rPr>
      <w:t xml:space="preserve"> </w:t>
    </w:r>
    <w:r w:rsidRPr="00F2582C">
      <w:rPr>
        <w:rFonts w:cstheme="minorHAnsi"/>
        <w:sz w:val="20"/>
        <w:lang w:val="en-US"/>
      </w:rPr>
      <w:t>Ext. 9473</w:t>
    </w:r>
  </w:p>
  <w:p w14:paraId="0EB8F271" w14:textId="77777777" w:rsidR="005D094B" w:rsidRDefault="005D094B">
    <w:pPr>
      <w:pStyle w:val="Piedepgina"/>
    </w:pPr>
    <w:r>
      <w:rPr>
        <w:noProof/>
        <w:lang w:val="en-US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1CF9E" w14:textId="77777777" w:rsidR="00F818E6" w:rsidRDefault="00F818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C50B0" w14:textId="77777777" w:rsidR="00656CB8" w:rsidRDefault="00656CB8" w:rsidP="004071A1">
      <w:r>
        <w:separator/>
      </w:r>
    </w:p>
  </w:footnote>
  <w:footnote w:type="continuationSeparator" w:id="0">
    <w:p w14:paraId="68863C9F" w14:textId="77777777" w:rsidR="00656CB8" w:rsidRDefault="00656CB8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159A2" w14:textId="77777777" w:rsidR="00F818E6" w:rsidRDefault="00F818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4FC8D58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1C0FC6" w:rsidRPr="001C0FC6">
          <w:rPr>
            <w:noProof/>
            <w:color w:val="002060"/>
            <w:sz w:val="20"/>
            <w:lang w:val="es-ES"/>
          </w:rPr>
          <w:t>2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7DC85" w14:textId="77777777" w:rsidR="00F818E6" w:rsidRDefault="00F818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0FC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4950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2BCE"/>
    <w:rsid w:val="0047419E"/>
    <w:rsid w:val="00475131"/>
    <w:rsid w:val="00476626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56CB8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1467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587C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21B1"/>
    <w:rsid w:val="009B3181"/>
    <w:rsid w:val="009B4038"/>
    <w:rsid w:val="009B7D9D"/>
    <w:rsid w:val="009C1203"/>
    <w:rsid w:val="009C6367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4E62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582C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662FC-89D6-4A8A-8D09-880D179A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Pedro Botero Aristizábal</cp:lastModifiedBy>
  <cp:revision>5</cp:revision>
  <cp:lastPrinted>2019-01-22T00:16:00Z</cp:lastPrinted>
  <dcterms:created xsi:type="dcterms:W3CDTF">2020-04-06T04:08:00Z</dcterms:created>
  <dcterms:modified xsi:type="dcterms:W3CDTF">2020-04-13T00:18:00Z</dcterms:modified>
</cp:coreProperties>
</file>